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9EF" w:rsidRPr="0092255B" w:rsidRDefault="00E309EF" w:rsidP="00576B32">
      <w:pPr>
        <w:ind w:right="10"/>
        <w:jc w:val="right"/>
        <w:rPr>
          <w:rFonts w:ascii="华文中宋" w:eastAsia="华文中宋" w:hAnsi="华文中宋"/>
          <w:b/>
          <w:color w:val="000000"/>
          <w:sz w:val="30"/>
          <w:szCs w:val="30"/>
        </w:rPr>
      </w:pPr>
    </w:p>
    <w:p w:rsidR="00E309EF" w:rsidRPr="0092255B" w:rsidRDefault="00E309EF" w:rsidP="00654677">
      <w:pPr>
        <w:wordWrap w:val="0"/>
        <w:ind w:right="10"/>
        <w:jc w:val="right"/>
        <w:rPr>
          <w:rFonts w:ascii="华文中宋" w:eastAsia="华文中宋" w:hAnsi="华文中宋"/>
          <w:b/>
          <w:color w:val="000000"/>
          <w:sz w:val="30"/>
          <w:szCs w:val="30"/>
        </w:rPr>
      </w:pPr>
      <w:r w:rsidRPr="0092255B">
        <w:rPr>
          <w:rFonts w:ascii="华文中宋" w:eastAsia="华文中宋" w:hAnsi="华文中宋" w:hint="eastAsia"/>
          <w:b/>
          <w:color w:val="000000"/>
          <w:sz w:val="30"/>
          <w:szCs w:val="30"/>
        </w:rPr>
        <w:t>报告编号：</w:t>
      </w:r>
      <w:r>
        <w:rPr>
          <w:rFonts w:ascii="华文中宋" w:eastAsia="华文中宋" w:hAnsi="华文中宋"/>
          <w:b/>
          <w:color w:val="000000"/>
          <w:sz w:val="30"/>
          <w:szCs w:val="30"/>
        </w:rPr>
        <w:t xml:space="preserve"> </w:t>
      </w:r>
      <w:r w:rsidR="00C507DF">
        <w:rPr>
          <w:rFonts w:ascii="华文中宋" w:eastAsia="华文中宋" w:hAnsi="华文中宋" w:hint="eastAsia"/>
          <w:b/>
          <w:color w:val="000000"/>
          <w:sz w:val="30"/>
          <w:szCs w:val="30"/>
        </w:rPr>
        <w:t xml:space="preserve">           </w:t>
      </w:r>
    </w:p>
    <w:p w:rsidR="00E309EF" w:rsidRPr="0092255B" w:rsidRDefault="00E309EF" w:rsidP="00576B32">
      <w:pPr>
        <w:jc w:val="center"/>
        <w:rPr>
          <w:rFonts w:ascii="华文中宋" w:eastAsia="华文中宋" w:hAnsi="华文中宋"/>
          <w:b/>
          <w:color w:val="000000"/>
        </w:rPr>
      </w:pPr>
    </w:p>
    <w:p w:rsidR="00E309EF" w:rsidRDefault="00E309EF" w:rsidP="00576B32">
      <w:pPr>
        <w:jc w:val="center"/>
        <w:rPr>
          <w:rFonts w:ascii="华文中宋" w:eastAsia="华文中宋" w:hAnsi="华文中宋"/>
          <w:color w:val="000000"/>
          <w:sz w:val="72"/>
          <w:szCs w:val="72"/>
        </w:rPr>
      </w:pPr>
    </w:p>
    <w:p w:rsidR="00E309EF" w:rsidRPr="0092255B" w:rsidRDefault="00E309EF" w:rsidP="00576B32">
      <w:pPr>
        <w:jc w:val="center"/>
        <w:rPr>
          <w:rFonts w:ascii="华文中宋" w:eastAsia="华文中宋" w:hAnsi="华文中宋"/>
          <w:color w:val="000000"/>
          <w:sz w:val="72"/>
          <w:szCs w:val="72"/>
        </w:rPr>
      </w:pPr>
      <w:r w:rsidRPr="0092255B">
        <w:rPr>
          <w:rFonts w:ascii="华文中宋" w:eastAsia="华文中宋" w:hAnsi="华文中宋" w:hint="eastAsia"/>
          <w:color w:val="000000"/>
          <w:sz w:val="72"/>
          <w:szCs w:val="72"/>
        </w:rPr>
        <w:t>测</w:t>
      </w:r>
      <w:r w:rsidRPr="0092255B">
        <w:rPr>
          <w:rFonts w:ascii="华文中宋" w:eastAsia="华文中宋" w:hAnsi="华文中宋"/>
          <w:color w:val="000000"/>
          <w:sz w:val="72"/>
          <w:szCs w:val="72"/>
        </w:rPr>
        <w:t xml:space="preserve"> </w:t>
      </w:r>
      <w:r>
        <w:rPr>
          <w:rFonts w:ascii="华文中宋" w:eastAsia="华文中宋" w:hAnsi="华文中宋" w:hint="eastAsia"/>
          <w:color w:val="000000"/>
          <w:sz w:val="72"/>
          <w:szCs w:val="72"/>
        </w:rPr>
        <w:t>试</w:t>
      </w:r>
      <w:r>
        <w:rPr>
          <w:rFonts w:ascii="华文中宋" w:eastAsia="华文中宋" w:hAnsi="华文中宋"/>
          <w:color w:val="000000"/>
          <w:sz w:val="72"/>
          <w:szCs w:val="72"/>
        </w:rPr>
        <w:t xml:space="preserve"> </w:t>
      </w:r>
      <w:r w:rsidRPr="0092255B">
        <w:rPr>
          <w:rFonts w:ascii="华文中宋" w:eastAsia="华文中宋" w:hAnsi="华文中宋" w:hint="eastAsia"/>
          <w:color w:val="000000"/>
          <w:sz w:val="72"/>
          <w:szCs w:val="72"/>
        </w:rPr>
        <w:t>报</w:t>
      </w:r>
      <w:r w:rsidRPr="0092255B">
        <w:rPr>
          <w:rFonts w:ascii="华文中宋" w:eastAsia="华文中宋" w:hAnsi="华文中宋"/>
          <w:color w:val="000000"/>
          <w:sz w:val="72"/>
          <w:szCs w:val="72"/>
        </w:rPr>
        <w:t xml:space="preserve"> </w:t>
      </w:r>
      <w:r w:rsidRPr="0092255B">
        <w:rPr>
          <w:rFonts w:ascii="华文中宋" w:eastAsia="华文中宋" w:hAnsi="华文中宋" w:hint="eastAsia"/>
          <w:color w:val="000000"/>
          <w:sz w:val="72"/>
          <w:szCs w:val="72"/>
        </w:rPr>
        <w:t>告</w:t>
      </w:r>
    </w:p>
    <w:p w:rsidR="00E309EF" w:rsidRPr="0092255B" w:rsidRDefault="00E309EF" w:rsidP="00576B32">
      <w:pPr>
        <w:pStyle w:val="a7"/>
        <w:pBdr>
          <w:bottom w:val="none" w:sz="0" w:space="0" w:color="auto"/>
        </w:pBdr>
        <w:tabs>
          <w:tab w:val="clear" w:pos="4153"/>
          <w:tab w:val="clear" w:pos="8306"/>
        </w:tabs>
        <w:snapToGrid/>
        <w:ind w:firstLine="1077"/>
        <w:jc w:val="both"/>
        <w:rPr>
          <w:rFonts w:ascii="华文中宋" w:eastAsia="华文中宋" w:hAnsi="华文中宋"/>
          <w:b/>
          <w:color w:val="000000"/>
          <w:sz w:val="21"/>
          <w:szCs w:val="21"/>
        </w:rPr>
      </w:pPr>
    </w:p>
    <w:p w:rsidR="00E309EF" w:rsidRPr="0092255B" w:rsidRDefault="00E309EF" w:rsidP="00576B32">
      <w:pPr>
        <w:pStyle w:val="a7"/>
        <w:pBdr>
          <w:bottom w:val="none" w:sz="0" w:space="0" w:color="auto"/>
        </w:pBdr>
        <w:tabs>
          <w:tab w:val="clear" w:pos="4153"/>
          <w:tab w:val="clear" w:pos="8306"/>
        </w:tabs>
        <w:snapToGrid/>
        <w:ind w:leftChars="662" w:left="2219" w:hangingChars="395" w:hanging="829"/>
        <w:jc w:val="both"/>
        <w:rPr>
          <w:rFonts w:ascii="华文中宋" w:eastAsia="华文中宋" w:hAnsi="华文中宋"/>
          <w:color w:val="000000"/>
          <w:sz w:val="21"/>
          <w:szCs w:val="21"/>
        </w:rPr>
      </w:pPr>
    </w:p>
    <w:p w:rsidR="00E309EF" w:rsidRPr="0092255B" w:rsidRDefault="00E309EF" w:rsidP="00576B32">
      <w:pPr>
        <w:pStyle w:val="a7"/>
        <w:pBdr>
          <w:bottom w:val="none" w:sz="0" w:space="0" w:color="auto"/>
        </w:pBdr>
        <w:tabs>
          <w:tab w:val="clear" w:pos="4153"/>
          <w:tab w:val="clear" w:pos="8306"/>
        </w:tabs>
        <w:snapToGrid/>
        <w:ind w:leftChars="662" w:left="2219" w:hangingChars="395" w:hanging="829"/>
        <w:jc w:val="both"/>
        <w:rPr>
          <w:rFonts w:ascii="华文中宋" w:eastAsia="华文中宋" w:hAnsi="华文中宋"/>
          <w:color w:val="000000"/>
          <w:sz w:val="21"/>
          <w:szCs w:val="21"/>
        </w:rPr>
      </w:pPr>
    </w:p>
    <w:p w:rsidR="00E309EF" w:rsidRPr="0092255B" w:rsidRDefault="00E309EF" w:rsidP="00821E67">
      <w:pPr>
        <w:spacing w:beforeLines="50" w:before="156"/>
        <w:ind w:leftChars="480" w:left="1008"/>
        <w:jc w:val="left"/>
        <w:rPr>
          <w:rFonts w:ascii="华文中宋" w:eastAsia="华文中宋" w:hAnsi="华文中宋" w:cs="黑体"/>
          <w:color w:val="000000"/>
          <w:kern w:val="0"/>
          <w:sz w:val="32"/>
          <w:szCs w:val="32"/>
        </w:rPr>
      </w:pPr>
      <w:r>
        <w:rPr>
          <w:rFonts w:ascii="华文中宋" w:eastAsia="华文中宋" w:hAnsi="华文中宋" w:hint="eastAsia"/>
          <w:color w:val="000000"/>
          <w:sz w:val="32"/>
          <w:szCs w:val="32"/>
        </w:rPr>
        <w:t>软件</w:t>
      </w:r>
      <w:r w:rsidRPr="0092255B">
        <w:rPr>
          <w:rFonts w:ascii="华文中宋" w:eastAsia="华文中宋" w:hAnsi="华文中宋" w:hint="eastAsia"/>
          <w:color w:val="000000"/>
          <w:sz w:val="32"/>
          <w:szCs w:val="32"/>
        </w:rPr>
        <w:t>名称</w:t>
      </w:r>
      <w:r w:rsidRPr="00F43499">
        <w:rPr>
          <w:rFonts w:ascii="华文中宋" w:eastAsia="华文中宋" w:hAnsi="华文中宋" w:hint="eastAsia"/>
          <w:color w:val="000000"/>
          <w:sz w:val="32"/>
          <w:szCs w:val="32"/>
        </w:rPr>
        <w:t>：</w:t>
      </w:r>
    </w:p>
    <w:p w:rsidR="00E309EF" w:rsidRPr="00F43499" w:rsidRDefault="00E309EF" w:rsidP="00821E67">
      <w:pPr>
        <w:spacing w:beforeLines="50" w:before="156" w:afterLines="50" w:after="156"/>
        <w:ind w:leftChars="480" w:left="1008"/>
        <w:jc w:val="left"/>
        <w:rPr>
          <w:rFonts w:ascii="华文中宋" w:eastAsia="华文中宋" w:hAnsi="华文中宋" w:cs="黑体"/>
          <w:color w:val="000000"/>
          <w:kern w:val="0"/>
          <w:sz w:val="32"/>
          <w:szCs w:val="32"/>
        </w:rPr>
      </w:pPr>
      <w:r w:rsidRPr="0092255B">
        <w:rPr>
          <w:rFonts w:ascii="华文中宋" w:eastAsia="华文中宋" w:hAnsi="华文中宋" w:hint="eastAsia"/>
          <w:color w:val="000000"/>
          <w:sz w:val="32"/>
          <w:szCs w:val="32"/>
        </w:rPr>
        <w:t>版</w:t>
      </w:r>
      <w:r w:rsidRPr="0092255B">
        <w:rPr>
          <w:rFonts w:ascii="华文中宋" w:eastAsia="华文中宋" w:hAnsi="华文中宋"/>
          <w:color w:val="000000"/>
          <w:sz w:val="32"/>
          <w:szCs w:val="32"/>
        </w:rPr>
        <w:t xml:space="preserve"> </w:t>
      </w:r>
      <w:r w:rsidRPr="0092255B">
        <w:rPr>
          <w:rFonts w:ascii="华文中宋" w:eastAsia="华文中宋" w:hAnsi="华文中宋" w:hint="eastAsia"/>
          <w:color w:val="000000"/>
          <w:sz w:val="32"/>
          <w:szCs w:val="32"/>
        </w:rPr>
        <w:t>本</w:t>
      </w:r>
      <w:r w:rsidRPr="0092255B">
        <w:rPr>
          <w:rFonts w:ascii="华文中宋" w:eastAsia="华文中宋" w:hAnsi="华文中宋"/>
          <w:color w:val="000000"/>
          <w:sz w:val="32"/>
          <w:szCs w:val="32"/>
        </w:rPr>
        <w:t xml:space="preserve"> </w:t>
      </w:r>
      <w:r w:rsidRPr="0092255B">
        <w:rPr>
          <w:rFonts w:ascii="华文中宋" w:eastAsia="华文中宋" w:hAnsi="华文中宋" w:hint="eastAsia"/>
          <w:color w:val="000000"/>
          <w:sz w:val="32"/>
          <w:szCs w:val="32"/>
        </w:rPr>
        <w:t>号</w:t>
      </w:r>
      <w:r w:rsidRPr="0092255B">
        <w:rPr>
          <w:rFonts w:ascii="华文中宋" w:eastAsia="华文中宋" w:hAnsi="华文中宋" w:cs="黑体" w:hint="eastAsia"/>
          <w:color w:val="000000"/>
          <w:kern w:val="0"/>
          <w:sz w:val="32"/>
          <w:szCs w:val="32"/>
        </w:rPr>
        <w:t>：</w:t>
      </w:r>
    </w:p>
    <w:p w:rsidR="00E309EF" w:rsidRPr="0092255B" w:rsidRDefault="00E309EF" w:rsidP="00821E67">
      <w:pPr>
        <w:tabs>
          <w:tab w:val="left" w:pos="2340"/>
          <w:tab w:val="left" w:pos="2520"/>
        </w:tabs>
        <w:spacing w:beforeLines="50" w:before="156" w:afterLines="50" w:after="156"/>
        <w:ind w:left="588" w:firstLine="420"/>
        <w:rPr>
          <w:rFonts w:ascii="华文中宋" w:eastAsia="华文中宋" w:hAnsi="华文中宋" w:cs="黑体"/>
          <w:color w:val="000000"/>
          <w:kern w:val="0"/>
          <w:sz w:val="32"/>
          <w:szCs w:val="32"/>
        </w:rPr>
      </w:pPr>
      <w:r w:rsidRPr="0092255B">
        <w:rPr>
          <w:rFonts w:ascii="华文中宋" w:eastAsia="华文中宋" w:hAnsi="华文中宋" w:hint="eastAsia"/>
          <w:color w:val="000000"/>
          <w:sz w:val="32"/>
          <w:szCs w:val="32"/>
        </w:rPr>
        <w:t>委托单位：</w:t>
      </w:r>
      <w:r w:rsidR="00B91BAF" w:rsidRPr="0092255B">
        <w:rPr>
          <w:rFonts w:ascii="华文中宋" w:eastAsia="华文中宋" w:hAnsi="华文中宋" w:cs="黑体"/>
          <w:color w:val="000000"/>
          <w:kern w:val="0"/>
          <w:sz w:val="32"/>
          <w:szCs w:val="32"/>
        </w:rPr>
        <w:t xml:space="preserve"> </w:t>
      </w:r>
    </w:p>
    <w:p w:rsidR="00E309EF" w:rsidRPr="0092255B" w:rsidRDefault="00E309EF" w:rsidP="00821E67">
      <w:pPr>
        <w:spacing w:beforeLines="50" w:before="156" w:afterLines="50" w:after="156"/>
        <w:ind w:leftChars="480" w:left="1008"/>
        <w:rPr>
          <w:rFonts w:ascii="华文中宋" w:eastAsia="华文中宋" w:hAnsi="华文中宋"/>
          <w:b/>
          <w:color w:val="000000"/>
          <w:sz w:val="32"/>
        </w:rPr>
      </w:pPr>
      <w:r>
        <w:rPr>
          <w:rFonts w:ascii="华文中宋" w:eastAsia="华文中宋" w:hAnsi="华文中宋" w:hint="eastAsia"/>
          <w:color w:val="000000"/>
          <w:sz w:val="32"/>
          <w:szCs w:val="32"/>
        </w:rPr>
        <w:t>测试</w:t>
      </w:r>
      <w:r w:rsidRPr="0092255B">
        <w:rPr>
          <w:rFonts w:ascii="华文中宋" w:eastAsia="华文中宋" w:hAnsi="华文中宋" w:hint="eastAsia"/>
          <w:color w:val="000000"/>
          <w:sz w:val="32"/>
          <w:szCs w:val="32"/>
        </w:rPr>
        <w:t>类别：</w:t>
      </w:r>
      <w:r w:rsidR="00B91BAF" w:rsidRPr="0092255B">
        <w:rPr>
          <w:rFonts w:ascii="华文中宋" w:eastAsia="华文中宋" w:hAnsi="华文中宋"/>
          <w:b/>
          <w:color w:val="000000"/>
          <w:sz w:val="32"/>
        </w:rPr>
        <w:t xml:space="preserve"> </w:t>
      </w:r>
    </w:p>
    <w:p w:rsidR="00E309EF" w:rsidRPr="0092255B" w:rsidRDefault="00E309EF" w:rsidP="00821E67">
      <w:pPr>
        <w:tabs>
          <w:tab w:val="left" w:pos="2340"/>
          <w:tab w:val="left" w:pos="2520"/>
        </w:tabs>
        <w:spacing w:beforeLines="50" w:before="156" w:afterLines="50" w:after="156"/>
        <w:ind w:left="588" w:firstLine="420"/>
        <w:rPr>
          <w:rFonts w:ascii="华文中宋" w:eastAsia="华文中宋" w:hAnsi="华文中宋"/>
          <w:color w:val="000000"/>
          <w:sz w:val="32"/>
          <w:szCs w:val="32"/>
        </w:rPr>
      </w:pPr>
      <w:r w:rsidRPr="0092255B">
        <w:rPr>
          <w:rFonts w:ascii="华文中宋" w:eastAsia="华文中宋" w:hAnsi="华文中宋" w:hint="eastAsia"/>
          <w:color w:val="000000"/>
          <w:sz w:val="32"/>
          <w:szCs w:val="32"/>
        </w:rPr>
        <w:t>报告日期：</w:t>
      </w:r>
      <w:r>
        <w:rPr>
          <w:rFonts w:ascii="华文中宋" w:eastAsia="华文中宋" w:hAnsi="华文中宋" w:cs="黑体"/>
          <w:color w:val="000000"/>
          <w:kern w:val="0"/>
          <w:sz w:val="32"/>
          <w:szCs w:val="32"/>
        </w:rPr>
        <w:t xml:space="preserve"> </w:t>
      </w:r>
      <w:r w:rsidR="00B91BAF">
        <w:rPr>
          <w:rFonts w:ascii="华文中宋" w:eastAsia="华文中宋" w:hAnsi="华文中宋" w:cs="黑体" w:hint="eastAsia"/>
          <w:color w:val="000000"/>
          <w:kern w:val="0"/>
          <w:sz w:val="32"/>
          <w:szCs w:val="32"/>
        </w:rPr>
        <w:t xml:space="preserve">   </w:t>
      </w:r>
      <w:r w:rsidRPr="0092255B">
        <w:rPr>
          <w:rFonts w:ascii="华文中宋" w:eastAsia="华文中宋" w:hAnsi="华文中宋" w:cs="黑体" w:hint="eastAsia"/>
          <w:color w:val="000000"/>
          <w:kern w:val="0"/>
          <w:sz w:val="32"/>
          <w:szCs w:val="32"/>
        </w:rPr>
        <w:t>年</w:t>
      </w:r>
      <w:r>
        <w:rPr>
          <w:rFonts w:ascii="华文中宋" w:eastAsia="华文中宋" w:hAnsi="华文中宋" w:cs="黑体"/>
          <w:color w:val="000000"/>
          <w:kern w:val="0"/>
          <w:sz w:val="32"/>
          <w:szCs w:val="32"/>
        </w:rPr>
        <w:t xml:space="preserve">  </w:t>
      </w:r>
      <w:r w:rsidR="00B91BAF">
        <w:rPr>
          <w:rFonts w:ascii="华文中宋" w:eastAsia="华文中宋" w:hAnsi="华文中宋" w:cs="黑体" w:hint="eastAsia"/>
          <w:color w:val="000000"/>
          <w:kern w:val="0"/>
          <w:sz w:val="32"/>
          <w:szCs w:val="32"/>
        </w:rPr>
        <w:t xml:space="preserve">  </w:t>
      </w:r>
      <w:r w:rsidRPr="0092255B">
        <w:rPr>
          <w:rFonts w:ascii="华文中宋" w:eastAsia="华文中宋" w:hAnsi="华文中宋" w:cs="黑体" w:hint="eastAsia"/>
          <w:color w:val="000000"/>
          <w:kern w:val="0"/>
          <w:sz w:val="32"/>
          <w:szCs w:val="32"/>
        </w:rPr>
        <w:t>月</w:t>
      </w:r>
      <w:r>
        <w:rPr>
          <w:rFonts w:ascii="华文中宋" w:eastAsia="华文中宋" w:hAnsi="华文中宋" w:cs="黑体"/>
          <w:color w:val="000000"/>
          <w:kern w:val="0"/>
          <w:sz w:val="32"/>
          <w:szCs w:val="32"/>
        </w:rPr>
        <w:t xml:space="preserve">  </w:t>
      </w:r>
      <w:r w:rsidR="00B91BAF">
        <w:rPr>
          <w:rFonts w:ascii="华文中宋" w:eastAsia="华文中宋" w:hAnsi="华文中宋" w:cs="黑体" w:hint="eastAsia"/>
          <w:color w:val="000000"/>
          <w:kern w:val="0"/>
          <w:sz w:val="32"/>
          <w:szCs w:val="32"/>
        </w:rPr>
        <w:t xml:space="preserve">  </w:t>
      </w:r>
      <w:r w:rsidRPr="0092255B">
        <w:rPr>
          <w:rFonts w:ascii="华文中宋" w:eastAsia="华文中宋" w:hAnsi="华文中宋" w:cs="黑体" w:hint="eastAsia"/>
          <w:color w:val="000000"/>
          <w:kern w:val="0"/>
          <w:sz w:val="32"/>
          <w:szCs w:val="32"/>
        </w:rPr>
        <w:t>日</w:t>
      </w:r>
    </w:p>
    <w:p w:rsidR="00E309EF" w:rsidRPr="00576B32" w:rsidRDefault="00E309EF" w:rsidP="00576B32">
      <w:pPr>
        <w:jc w:val="center"/>
        <w:rPr>
          <w:rFonts w:ascii="宋体"/>
          <w:color w:val="000000"/>
          <w:szCs w:val="21"/>
        </w:rPr>
      </w:pPr>
    </w:p>
    <w:p w:rsidR="00E309EF" w:rsidRDefault="00E309EF" w:rsidP="00576B32">
      <w:pPr>
        <w:jc w:val="center"/>
        <w:rPr>
          <w:rFonts w:ascii="宋体"/>
          <w:color w:val="000000"/>
          <w:szCs w:val="21"/>
        </w:rPr>
      </w:pPr>
    </w:p>
    <w:p w:rsidR="00E309EF" w:rsidRDefault="00E309EF" w:rsidP="00576B32">
      <w:pPr>
        <w:jc w:val="center"/>
        <w:rPr>
          <w:rFonts w:ascii="宋体"/>
          <w:color w:val="000000"/>
          <w:szCs w:val="21"/>
        </w:rPr>
      </w:pPr>
    </w:p>
    <w:p w:rsidR="00E309EF" w:rsidRDefault="00E309EF" w:rsidP="00576B32">
      <w:pPr>
        <w:jc w:val="center"/>
        <w:rPr>
          <w:rFonts w:ascii="宋体"/>
          <w:color w:val="000000"/>
          <w:szCs w:val="21"/>
        </w:rPr>
      </w:pPr>
    </w:p>
    <w:p w:rsidR="00E309EF" w:rsidRDefault="00E309EF" w:rsidP="00576B32">
      <w:pPr>
        <w:jc w:val="center"/>
        <w:rPr>
          <w:rFonts w:ascii="宋体"/>
          <w:color w:val="000000"/>
          <w:szCs w:val="21"/>
        </w:rPr>
      </w:pPr>
    </w:p>
    <w:p w:rsidR="00E309EF" w:rsidRPr="00576B32" w:rsidRDefault="00E309EF" w:rsidP="00576B32">
      <w:pPr>
        <w:jc w:val="center"/>
        <w:rPr>
          <w:rFonts w:ascii="宋体"/>
          <w:color w:val="000000"/>
          <w:szCs w:val="21"/>
        </w:rPr>
      </w:pPr>
    </w:p>
    <w:p w:rsidR="00E309EF" w:rsidRDefault="00E309EF" w:rsidP="00576B32">
      <w:pPr>
        <w:jc w:val="center"/>
        <w:rPr>
          <w:rFonts w:ascii="宋体"/>
          <w:color w:val="000000"/>
          <w:szCs w:val="21"/>
        </w:rPr>
      </w:pPr>
    </w:p>
    <w:p w:rsidR="00E309EF" w:rsidRDefault="00E309EF" w:rsidP="00576B32">
      <w:pPr>
        <w:jc w:val="center"/>
        <w:rPr>
          <w:rFonts w:ascii="宋体"/>
          <w:color w:val="000000"/>
          <w:szCs w:val="21"/>
        </w:rPr>
      </w:pPr>
    </w:p>
    <w:p w:rsidR="00E309EF" w:rsidRDefault="00E309EF" w:rsidP="00576B32">
      <w:pPr>
        <w:jc w:val="center"/>
        <w:rPr>
          <w:rFonts w:ascii="宋体"/>
          <w:color w:val="000000"/>
          <w:szCs w:val="21"/>
        </w:rPr>
      </w:pPr>
    </w:p>
    <w:p w:rsidR="00E309EF" w:rsidRDefault="00E309EF" w:rsidP="00821E67">
      <w:pPr>
        <w:spacing w:beforeLines="50" w:before="156"/>
        <w:ind w:left="1150" w:hanging="1150"/>
        <w:jc w:val="center"/>
        <w:rPr>
          <w:b/>
          <w:sz w:val="48"/>
        </w:rPr>
      </w:pPr>
      <w:r>
        <w:rPr>
          <w:rFonts w:hint="eastAsia"/>
          <w:b/>
          <w:sz w:val="48"/>
        </w:rPr>
        <w:t>南京大学</w:t>
      </w:r>
    </w:p>
    <w:p w:rsidR="00E309EF" w:rsidRDefault="001C3207" w:rsidP="00821E67">
      <w:pPr>
        <w:spacing w:beforeLines="50" w:before="156"/>
        <w:ind w:left="1150" w:hanging="1150"/>
        <w:jc w:val="center"/>
        <w:rPr>
          <w:b/>
          <w:sz w:val="48"/>
        </w:rPr>
      </w:pPr>
      <w:r w:rsidRPr="001C3207">
        <w:rPr>
          <w:rFonts w:hint="eastAsia"/>
          <w:b/>
          <w:sz w:val="48"/>
        </w:rPr>
        <w:t>软件测试中心</w:t>
      </w:r>
    </w:p>
    <w:p w:rsidR="00E309EF" w:rsidRDefault="00E309EF" w:rsidP="00576B32">
      <w:pPr>
        <w:jc w:val="center"/>
        <w:rPr>
          <w:rFonts w:ascii="宋体"/>
          <w:color w:val="000000"/>
          <w:szCs w:val="21"/>
        </w:rPr>
      </w:pPr>
    </w:p>
    <w:p w:rsidR="00E309EF" w:rsidRDefault="00E309EF" w:rsidP="00576B32">
      <w:pPr>
        <w:jc w:val="center"/>
        <w:rPr>
          <w:rFonts w:ascii="宋体"/>
          <w:color w:val="000000"/>
          <w:szCs w:val="21"/>
        </w:rPr>
      </w:pPr>
    </w:p>
    <w:p w:rsidR="00E309EF" w:rsidRDefault="00E309EF" w:rsidP="00576B32">
      <w:pPr>
        <w:jc w:val="center"/>
        <w:rPr>
          <w:rFonts w:ascii="宋体"/>
          <w:color w:val="000000"/>
          <w:szCs w:val="21"/>
        </w:rPr>
      </w:pPr>
    </w:p>
    <w:p w:rsidR="00E309EF" w:rsidRPr="00CE5860" w:rsidRDefault="00E309EF" w:rsidP="00576B32">
      <w:pPr>
        <w:jc w:val="center"/>
        <w:rPr>
          <w:rFonts w:ascii="宋体"/>
          <w:color w:val="000000"/>
          <w:szCs w:val="21"/>
        </w:rPr>
      </w:pPr>
    </w:p>
    <w:p w:rsidR="00E309EF" w:rsidRPr="00823A02" w:rsidRDefault="00E309EF" w:rsidP="00576B32">
      <w:pPr>
        <w:jc w:val="center"/>
        <w:rPr>
          <w:rFonts w:ascii="宋体"/>
          <w:color w:val="000000"/>
          <w:szCs w:val="21"/>
        </w:rPr>
      </w:pPr>
    </w:p>
    <w:p w:rsidR="00E309EF" w:rsidRDefault="00E309EF" w:rsidP="00576B32">
      <w:pPr>
        <w:jc w:val="center"/>
        <w:rPr>
          <w:rFonts w:ascii="宋体"/>
          <w:color w:val="000000"/>
          <w:szCs w:val="21"/>
        </w:rPr>
      </w:pPr>
    </w:p>
    <w:p w:rsidR="00E309EF" w:rsidRDefault="00E309EF" w:rsidP="00654677">
      <w:pPr>
        <w:snapToGrid w:val="0"/>
        <w:spacing w:before="340" w:after="330" w:line="40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声</w:t>
      </w:r>
      <w:r>
        <w:rPr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明</w:t>
      </w:r>
    </w:p>
    <w:p w:rsidR="00E309EF" w:rsidRDefault="00E309EF" w:rsidP="00654677">
      <w:pPr>
        <w:spacing w:line="360" w:lineRule="auto"/>
        <w:ind w:firstLine="480"/>
        <w:rPr>
          <w:rFonts w:ascii="宋体"/>
          <w:sz w:val="24"/>
        </w:rPr>
      </w:pP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、本测试报告仅适用于本报告明确指出的委托单位的被测样品及版本。</w:t>
      </w:r>
    </w:p>
    <w:p w:rsidR="00E309EF" w:rsidRDefault="00E309EF" w:rsidP="00654677">
      <w:pPr>
        <w:spacing w:line="360" w:lineRule="auto"/>
        <w:ind w:firstLine="480"/>
        <w:rPr>
          <w:rFonts w:ascii="宋体"/>
          <w:sz w:val="24"/>
        </w:rPr>
      </w:pP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、本测试报告是本</w:t>
      </w:r>
      <w:r w:rsidR="001C3207">
        <w:rPr>
          <w:rFonts w:ascii="宋体" w:hAnsi="宋体" w:hint="eastAsia"/>
          <w:sz w:val="24"/>
        </w:rPr>
        <w:t>中心</w:t>
      </w:r>
      <w:r>
        <w:rPr>
          <w:rFonts w:ascii="宋体" w:hAnsi="宋体" w:hint="eastAsia"/>
          <w:sz w:val="24"/>
        </w:rPr>
        <w:t>对所测样品进行科学、客观测试的结果，为被测样品提供第三方独立、客观、公正的重要判定依据，也为最终用户选择产品提供参考和帮助。</w:t>
      </w:r>
    </w:p>
    <w:p w:rsidR="00E309EF" w:rsidRDefault="00E309EF" w:rsidP="00654677">
      <w:pPr>
        <w:spacing w:line="360" w:lineRule="auto"/>
        <w:ind w:firstLine="480"/>
        <w:rPr>
          <w:rFonts w:ascii="宋体"/>
          <w:sz w:val="24"/>
        </w:rPr>
      </w:pP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、未经本</w:t>
      </w:r>
      <w:r w:rsidR="001C3207">
        <w:rPr>
          <w:rFonts w:ascii="宋体" w:hAnsi="宋体" w:hint="eastAsia"/>
          <w:sz w:val="24"/>
        </w:rPr>
        <w:t>中心</w:t>
      </w:r>
      <w:r>
        <w:rPr>
          <w:rFonts w:ascii="宋体" w:hAnsi="宋体" w:hint="eastAsia"/>
          <w:sz w:val="24"/>
        </w:rPr>
        <w:t>书面批准，不得复制本报告中的内容（全文复制除外），以免误导他人（尤其是用户）对被测样品做出不准确的评价。</w:t>
      </w:r>
    </w:p>
    <w:p w:rsidR="00E309EF" w:rsidRDefault="00E309EF" w:rsidP="00654677">
      <w:pPr>
        <w:spacing w:line="360" w:lineRule="auto"/>
        <w:ind w:firstLine="480"/>
        <w:rPr>
          <w:rFonts w:ascii="宋体"/>
          <w:sz w:val="24"/>
        </w:rPr>
      </w:pPr>
      <w:r>
        <w:rPr>
          <w:rFonts w:ascii="宋体" w:hAnsi="宋体"/>
          <w:sz w:val="24"/>
        </w:rPr>
        <w:t>4</w:t>
      </w:r>
      <w:r>
        <w:rPr>
          <w:rFonts w:ascii="宋体" w:hAnsi="宋体" w:hint="eastAsia"/>
          <w:sz w:val="24"/>
        </w:rPr>
        <w:t>、在任何情况下，若需引用本测试报告中的结果或数据都应保持其本来的意义，在使用时务必要保持其完整，不得擅自进行增加、修改、伪造，并应征得本</w:t>
      </w:r>
      <w:r w:rsidR="001C3207">
        <w:rPr>
          <w:rFonts w:ascii="宋体" w:hAnsi="宋体" w:hint="eastAsia"/>
          <w:sz w:val="24"/>
        </w:rPr>
        <w:t>中心</w:t>
      </w:r>
      <w:r>
        <w:rPr>
          <w:rFonts w:ascii="宋体" w:hAnsi="宋体" w:hint="eastAsia"/>
          <w:sz w:val="24"/>
        </w:rPr>
        <w:t>同意。</w:t>
      </w:r>
    </w:p>
    <w:p w:rsidR="00E309EF" w:rsidRDefault="00E309EF" w:rsidP="00654677">
      <w:pPr>
        <w:spacing w:line="360" w:lineRule="auto"/>
        <w:ind w:firstLine="480"/>
        <w:rPr>
          <w:rFonts w:ascii="宋体"/>
          <w:sz w:val="24"/>
        </w:rPr>
      </w:pPr>
      <w:r>
        <w:rPr>
          <w:rFonts w:ascii="宋体" w:hAnsi="宋体"/>
          <w:sz w:val="24"/>
        </w:rPr>
        <w:t>5</w:t>
      </w:r>
      <w:r>
        <w:rPr>
          <w:rFonts w:ascii="宋体" w:hAnsi="宋体" w:hint="eastAsia"/>
          <w:sz w:val="24"/>
        </w:rPr>
        <w:t>、本测试报告不得拷贝或复制作为广告材料使用。</w:t>
      </w:r>
    </w:p>
    <w:p w:rsidR="00E309EF" w:rsidRDefault="00E309EF" w:rsidP="00654677">
      <w:pPr>
        <w:spacing w:line="360" w:lineRule="auto"/>
        <w:ind w:firstLine="480"/>
        <w:rPr>
          <w:rFonts w:ascii="宋体"/>
          <w:sz w:val="24"/>
        </w:rPr>
      </w:pPr>
      <w:r>
        <w:rPr>
          <w:rFonts w:ascii="宋体" w:hAnsi="宋体"/>
          <w:sz w:val="24"/>
        </w:rPr>
        <w:t>6</w:t>
      </w:r>
      <w:r>
        <w:rPr>
          <w:rFonts w:ascii="宋体" w:hAnsi="宋体" w:hint="eastAsia"/>
          <w:sz w:val="24"/>
        </w:rPr>
        <w:t>、当被测样品出现版本更新或其它任何改变时，本测试结果不再适用，涉及到的任何技术、模块（或子系统）甚至整个软件都必须按要求进行必要的备案或重新测试，更不能出现将本测试结果应用于低于被测样品版本的情况。</w:t>
      </w:r>
    </w:p>
    <w:p w:rsidR="00E309EF" w:rsidRDefault="00E309EF" w:rsidP="00654677">
      <w:pPr>
        <w:spacing w:line="360" w:lineRule="auto"/>
        <w:ind w:firstLine="480"/>
        <w:rPr>
          <w:rFonts w:ascii="宋体"/>
          <w:sz w:val="24"/>
        </w:rPr>
      </w:pPr>
      <w:r>
        <w:rPr>
          <w:rFonts w:ascii="宋体" w:hAnsi="宋体"/>
          <w:sz w:val="24"/>
        </w:rPr>
        <w:t>7</w:t>
      </w:r>
      <w:r>
        <w:rPr>
          <w:rFonts w:ascii="宋体" w:hAnsi="宋体" w:hint="eastAsia"/>
          <w:sz w:val="24"/>
        </w:rPr>
        <w:t>、本报告无编制人员、审核人员、批准人员（</w:t>
      </w:r>
      <w:r w:rsidRPr="001B4A87">
        <w:rPr>
          <w:rFonts w:ascii="宋体" w:hAnsi="宋体" w:hint="eastAsia"/>
          <w:sz w:val="24"/>
        </w:rPr>
        <w:t>授权签字人</w:t>
      </w:r>
      <w:r>
        <w:rPr>
          <w:rFonts w:ascii="宋体" w:hAnsi="宋体" w:hint="eastAsia"/>
          <w:sz w:val="24"/>
        </w:rPr>
        <w:t>）签字无效。</w:t>
      </w:r>
    </w:p>
    <w:p w:rsidR="00E309EF" w:rsidRDefault="00E309EF" w:rsidP="0050217A">
      <w:pPr>
        <w:spacing w:line="360" w:lineRule="auto"/>
        <w:ind w:firstLine="480"/>
        <w:rPr>
          <w:rFonts w:ascii="宋体"/>
          <w:sz w:val="24"/>
        </w:rPr>
        <w:sectPr w:rsidR="00E309EF" w:rsidSect="00FE37D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Start w:val="0"/>
          </w:endnotePr>
          <w:pgSz w:w="11906" w:h="16838"/>
          <w:pgMar w:top="578" w:right="1106" w:bottom="1089" w:left="1440" w:header="624" w:footer="879" w:gutter="0"/>
          <w:pgNumType w:start="1"/>
          <w:cols w:space="720"/>
          <w:titlePg/>
          <w:docGrid w:type="lines" w:linePitch="312"/>
        </w:sectPr>
      </w:pPr>
      <w:r>
        <w:rPr>
          <w:rFonts w:ascii="宋体" w:hAnsi="宋体"/>
          <w:sz w:val="24"/>
        </w:rPr>
        <w:t>8</w:t>
      </w:r>
      <w:r>
        <w:rPr>
          <w:rFonts w:ascii="宋体" w:hAnsi="宋体" w:hint="eastAsia"/>
          <w:sz w:val="24"/>
        </w:rPr>
        <w:t>、本报告无本</w:t>
      </w:r>
      <w:r w:rsidR="001C3207">
        <w:rPr>
          <w:rFonts w:ascii="宋体" w:hAnsi="宋体" w:hint="eastAsia"/>
          <w:sz w:val="24"/>
        </w:rPr>
        <w:t>中心</w:t>
      </w:r>
      <w:r w:rsidRPr="00451E81">
        <w:rPr>
          <w:rFonts w:ascii="宋体" w:hAnsi="宋体" w:hint="eastAsia"/>
          <w:sz w:val="24"/>
        </w:rPr>
        <w:t>章</w:t>
      </w:r>
      <w:r>
        <w:rPr>
          <w:rFonts w:ascii="宋体" w:hAnsi="宋体" w:hint="eastAsia"/>
          <w:sz w:val="24"/>
        </w:rPr>
        <w:t>、涂改均无效。</w:t>
      </w:r>
    </w:p>
    <w:p w:rsidR="00E309EF" w:rsidRDefault="00E309EF" w:rsidP="0050217A">
      <w:pPr>
        <w:spacing w:line="360" w:lineRule="auto"/>
        <w:ind w:firstLine="480"/>
        <w:rPr>
          <w:rFonts w:ascii="宋体"/>
          <w:sz w:val="24"/>
        </w:rPr>
      </w:pPr>
    </w:p>
    <w:p w:rsidR="00E309EF" w:rsidRPr="009B4EC8" w:rsidRDefault="00E309EF" w:rsidP="009B4EC8">
      <w:pPr>
        <w:spacing w:before="156" w:line="360" w:lineRule="auto"/>
        <w:ind w:firstLine="480"/>
        <w:jc w:val="center"/>
        <w:rPr>
          <w:rFonts w:ascii="宋体"/>
          <w:sz w:val="44"/>
          <w:szCs w:val="44"/>
        </w:rPr>
      </w:pPr>
      <w:r w:rsidRPr="009B4EC8">
        <w:rPr>
          <w:rFonts w:ascii="华文中宋" w:eastAsia="华文中宋" w:hAnsi="华文中宋" w:hint="eastAsia"/>
          <w:color w:val="000000"/>
          <w:sz w:val="44"/>
          <w:szCs w:val="44"/>
        </w:rPr>
        <w:t>测</w:t>
      </w:r>
      <w:r w:rsidRPr="009B4EC8">
        <w:rPr>
          <w:rFonts w:ascii="华文中宋" w:eastAsia="华文中宋" w:hAnsi="华文中宋"/>
          <w:color w:val="000000"/>
          <w:sz w:val="44"/>
          <w:szCs w:val="44"/>
        </w:rPr>
        <w:t xml:space="preserve"> </w:t>
      </w:r>
      <w:r w:rsidRPr="009B4EC8">
        <w:rPr>
          <w:rFonts w:ascii="华文中宋" w:eastAsia="华文中宋" w:hAnsi="华文中宋" w:hint="eastAsia"/>
          <w:color w:val="000000"/>
          <w:sz w:val="44"/>
          <w:szCs w:val="44"/>
        </w:rPr>
        <w:t>试</w:t>
      </w:r>
      <w:r w:rsidRPr="009B4EC8">
        <w:rPr>
          <w:rFonts w:ascii="华文中宋" w:eastAsia="华文中宋" w:hAnsi="华文中宋"/>
          <w:color w:val="000000"/>
          <w:sz w:val="44"/>
          <w:szCs w:val="44"/>
        </w:rPr>
        <w:t xml:space="preserve"> </w:t>
      </w:r>
      <w:r w:rsidRPr="009B4EC8">
        <w:rPr>
          <w:rFonts w:ascii="华文中宋" w:eastAsia="华文中宋" w:hAnsi="华文中宋" w:hint="eastAsia"/>
          <w:color w:val="000000"/>
          <w:sz w:val="44"/>
          <w:szCs w:val="44"/>
        </w:rPr>
        <w:t>报</w:t>
      </w:r>
      <w:r w:rsidRPr="009B4EC8">
        <w:rPr>
          <w:rFonts w:ascii="华文中宋" w:eastAsia="华文中宋" w:hAnsi="华文中宋"/>
          <w:color w:val="000000"/>
          <w:sz w:val="44"/>
          <w:szCs w:val="44"/>
        </w:rPr>
        <w:t xml:space="preserve"> </w:t>
      </w:r>
      <w:r w:rsidRPr="009B4EC8">
        <w:rPr>
          <w:rFonts w:ascii="华文中宋" w:eastAsia="华文中宋" w:hAnsi="华文中宋" w:hint="eastAsia"/>
          <w:color w:val="000000"/>
          <w:sz w:val="44"/>
          <w:szCs w:val="44"/>
        </w:rPr>
        <w:t>告</w:t>
      </w:r>
    </w:p>
    <w:tbl>
      <w:tblPr>
        <w:tblW w:w="9618" w:type="dxa"/>
        <w:tblInd w:w="-27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56"/>
        <w:gridCol w:w="3163"/>
        <w:gridCol w:w="1432"/>
        <w:gridCol w:w="82"/>
        <w:gridCol w:w="1274"/>
        <w:gridCol w:w="2011"/>
      </w:tblGrid>
      <w:tr w:rsidR="00E309EF" w:rsidRPr="006C4802" w:rsidTr="00CE4B90">
        <w:trPr>
          <w:cantSplit/>
          <w:trHeight w:val="510"/>
        </w:trPr>
        <w:tc>
          <w:tcPr>
            <w:tcW w:w="1656" w:type="dxa"/>
            <w:tcBorders>
              <w:top w:val="single" w:sz="12" w:space="0" w:color="auto"/>
            </w:tcBorders>
            <w:vAlign w:val="center"/>
          </w:tcPr>
          <w:p w:rsidR="00E309EF" w:rsidRPr="006C4802" w:rsidRDefault="00E309EF" w:rsidP="00CE4B90">
            <w:pPr>
              <w:widowControl/>
              <w:jc w:val="center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委托单位</w:t>
            </w:r>
          </w:p>
        </w:tc>
        <w:tc>
          <w:tcPr>
            <w:tcW w:w="4595" w:type="dxa"/>
            <w:gridSpan w:val="2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E309EF" w:rsidRPr="00242557" w:rsidRDefault="00E309EF" w:rsidP="004B0D42">
            <w:pPr>
              <w:widowControl/>
              <w:jc w:val="center"/>
              <w:rPr>
                <w:sz w:val="24"/>
              </w:rPr>
            </w:pPr>
          </w:p>
        </w:tc>
        <w:tc>
          <w:tcPr>
            <w:tcW w:w="1356" w:type="dxa"/>
            <w:gridSpan w:val="2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:rsidR="00E309EF" w:rsidRPr="006C4802" w:rsidRDefault="00E309EF" w:rsidP="00CE4B90">
            <w:pPr>
              <w:widowControl/>
              <w:jc w:val="center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项目编号</w:t>
            </w:r>
          </w:p>
        </w:tc>
        <w:tc>
          <w:tcPr>
            <w:tcW w:w="2011" w:type="dxa"/>
            <w:tcBorders>
              <w:top w:val="single" w:sz="12" w:space="0" w:color="auto"/>
            </w:tcBorders>
            <w:vAlign w:val="center"/>
          </w:tcPr>
          <w:p w:rsidR="00E309EF" w:rsidRPr="00F43499" w:rsidRDefault="00E309EF" w:rsidP="008B1F35">
            <w:pPr>
              <w:widowControl/>
              <w:jc w:val="center"/>
              <w:rPr>
                <w:color w:val="000000"/>
                <w:sz w:val="24"/>
              </w:rPr>
            </w:pPr>
          </w:p>
        </w:tc>
      </w:tr>
      <w:tr w:rsidR="00E309EF" w:rsidRPr="006C4802" w:rsidTr="00CE4B90">
        <w:trPr>
          <w:cantSplit/>
          <w:trHeight w:val="510"/>
        </w:trPr>
        <w:tc>
          <w:tcPr>
            <w:tcW w:w="1656" w:type="dxa"/>
            <w:vAlign w:val="center"/>
          </w:tcPr>
          <w:p w:rsidR="00E309EF" w:rsidRPr="006C4802" w:rsidRDefault="00E309EF" w:rsidP="00CE4B90">
            <w:pPr>
              <w:widowControl/>
              <w:jc w:val="center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样品名称</w:t>
            </w:r>
          </w:p>
        </w:tc>
        <w:tc>
          <w:tcPr>
            <w:tcW w:w="4595" w:type="dxa"/>
            <w:gridSpan w:val="2"/>
            <w:tcBorders>
              <w:right w:val="single" w:sz="4" w:space="0" w:color="auto"/>
            </w:tcBorders>
            <w:vAlign w:val="center"/>
          </w:tcPr>
          <w:p w:rsidR="00E309EF" w:rsidRPr="00113C41" w:rsidRDefault="00E309EF" w:rsidP="00CE4B90">
            <w:pPr>
              <w:widowControl/>
              <w:jc w:val="center"/>
              <w:rPr>
                <w:color w:val="000000"/>
                <w:sz w:val="24"/>
              </w:rPr>
            </w:pPr>
          </w:p>
        </w:tc>
        <w:tc>
          <w:tcPr>
            <w:tcW w:w="1356" w:type="dxa"/>
            <w:gridSpan w:val="2"/>
            <w:tcBorders>
              <w:left w:val="single" w:sz="4" w:space="0" w:color="auto"/>
            </w:tcBorders>
            <w:vAlign w:val="center"/>
          </w:tcPr>
          <w:p w:rsidR="00E309EF" w:rsidRPr="006C4802" w:rsidRDefault="00E309EF" w:rsidP="00CE4B90">
            <w:pPr>
              <w:widowControl/>
              <w:jc w:val="left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版本</w:t>
            </w:r>
            <w:r w:rsidRPr="006C4802">
              <w:rPr>
                <w:sz w:val="24"/>
              </w:rPr>
              <w:t>/</w:t>
            </w:r>
            <w:r w:rsidRPr="006C4802">
              <w:rPr>
                <w:rFonts w:hint="eastAsia"/>
                <w:sz w:val="24"/>
              </w:rPr>
              <w:t>型号</w:t>
            </w:r>
          </w:p>
        </w:tc>
        <w:tc>
          <w:tcPr>
            <w:tcW w:w="2011" w:type="dxa"/>
            <w:vAlign w:val="center"/>
          </w:tcPr>
          <w:p w:rsidR="00E309EF" w:rsidRPr="00113C41" w:rsidRDefault="00E309EF" w:rsidP="004B0D42">
            <w:pPr>
              <w:widowControl/>
              <w:jc w:val="center"/>
              <w:rPr>
                <w:sz w:val="24"/>
              </w:rPr>
            </w:pPr>
          </w:p>
        </w:tc>
      </w:tr>
      <w:tr w:rsidR="00E309EF" w:rsidRPr="006C4802" w:rsidTr="00CE4B90">
        <w:trPr>
          <w:cantSplit/>
          <w:trHeight w:val="510"/>
        </w:trPr>
        <w:tc>
          <w:tcPr>
            <w:tcW w:w="1656" w:type="dxa"/>
            <w:vAlign w:val="center"/>
          </w:tcPr>
          <w:p w:rsidR="00E309EF" w:rsidRPr="006C4802" w:rsidRDefault="00E309EF" w:rsidP="00CE4B90">
            <w:pPr>
              <w:widowControl/>
              <w:jc w:val="center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来样日期</w:t>
            </w:r>
          </w:p>
        </w:tc>
        <w:tc>
          <w:tcPr>
            <w:tcW w:w="4595" w:type="dxa"/>
            <w:gridSpan w:val="2"/>
            <w:tcBorders>
              <w:right w:val="single" w:sz="4" w:space="0" w:color="auto"/>
            </w:tcBorders>
            <w:vAlign w:val="center"/>
          </w:tcPr>
          <w:p w:rsidR="00E309EF" w:rsidRPr="005A0712" w:rsidRDefault="00E309EF" w:rsidP="0090786E">
            <w:pPr>
              <w:widowControl/>
              <w:jc w:val="center"/>
              <w:rPr>
                <w:i/>
                <w:sz w:val="24"/>
              </w:rPr>
            </w:pPr>
            <w:r w:rsidRPr="005A0712">
              <w:rPr>
                <w:rFonts w:hint="eastAsia"/>
                <w:sz w:val="24"/>
              </w:rPr>
              <w:t>年</w:t>
            </w:r>
            <w:r w:rsidR="00113C41">
              <w:rPr>
                <w:sz w:val="24"/>
              </w:rPr>
              <w:t xml:space="preserve"> </w:t>
            </w:r>
            <w:r w:rsidR="00113C41">
              <w:rPr>
                <w:rFonts w:hint="eastAsia"/>
                <w:sz w:val="24"/>
              </w:rPr>
              <w:t xml:space="preserve">  </w:t>
            </w:r>
            <w:r w:rsidRPr="005A0712">
              <w:rPr>
                <w:sz w:val="24"/>
              </w:rPr>
              <w:t xml:space="preserve"> </w:t>
            </w:r>
            <w:r w:rsidRPr="005A0712">
              <w:rPr>
                <w:rFonts w:hint="eastAsia"/>
                <w:sz w:val="24"/>
              </w:rPr>
              <w:t>月</w:t>
            </w:r>
            <w:r w:rsidR="00113C41">
              <w:rPr>
                <w:sz w:val="24"/>
              </w:rPr>
              <w:t xml:space="preserve"> </w:t>
            </w:r>
            <w:r w:rsidR="00113C41">
              <w:rPr>
                <w:rFonts w:hint="eastAsia"/>
                <w:sz w:val="24"/>
              </w:rPr>
              <w:t xml:space="preserve">   </w:t>
            </w:r>
            <w:r w:rsidRPr="005A0712">
              <w:rPr>
                <w:rFonts w:hint="eastAsia"/>
                <w:sz w:val="24"/>
              </w:rPr>
              <w:t>日</w:t>
            </w:r>
          </w:p>
        </w:tc>
        <w:tc>
          <w:tcPr>
            <w:tcW w:w="1356" w:type="dxa"/>
            <w:gridSpan w:val="2"/>
            <w:tcBorders>
              <w:left w:val="single" w:sz="4" w:space="0" w:color="auto"/>
            </w:tcBorders>
            <w:vAlign w:val="center"/>
          </w:tcPr>
          <w:p w:rsidR="00E309EF" w:rsidRPr="005A0712" w:rsidRDefault="00E309EF" w:rsidP="00CE4B90">
            <w:pPr>
              <w:widowControl/>
              <w:jc w:val="center"/>
              <w:rPr>
                <w:sz w:val="24"/>
              </w:rPr>
            </w:pPr>
            <w:r w:rsidRPr="005A0712">
              <w:rPr>
                <w:rFonts w:hint="eastAsia"/>
                <w:sz w:val="24"/>
              </w:rPr>
              <w:t>测试类型</w:t>
            </w:r>
          </w:p>
        </w:tc>
        <w:tc>
          <w:tcPr>
            <w:tcW w:w="2011" w:type="dxa"/>
            <w:vAlign w:val="center"/>
          </w:tcPr>
          <w:p w:rsidR="00E309EF" w:rsidRPr="005A0712" w:rsidRDefault="00E309EF" w:rsidP="005A0712">
            <w:pPr>
              <w:widowControl/>
              <w:jc w:val="center"/>
              <w:rPr>
                <w:sz w:val="24"/>
              </w:rPr>
            </w:pPr>
          </w:p>
        </w:tc>
      </w:tr>
      <w:tr w:rsidR="00E309EF" w:rsidRPr="006C4802" w:rsidTr="00CE4B90">
        <w:trPr>
          <w:cantSplit/>
          <w:trHeight w:val="510"/>
        </w:trPr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:rsidR="00E309EF" w:rsidRPr="006C4802" w:rsidRDefault="00E309EF" w:rsidP="00CE4B90">
            <w:pPr>
              <w:widowControl/>
              <w:jc w:val="center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测试时间</w:t>
            </w:r>
          </w:p>
        </w:tc>
        <w:tc>
          <w:tcPr>
            <w:tcW w:w="7962" w:type="dxa"/>
            <w:gridSpan w:val="5"/>
            <w:vAlign w:val="center"/>
          </w:tcPr>
          <w:p w:rsidR="00E309EF" w:rsidRPr="005A0712" w:rsidRDefault="00E309EF" w:rsidP="00A169B0">
            <w:pPr>
              <w:widowControl/>
              <w:jc w:val="center"/>
              <w:rPr>
                <w:sz w:val="24"/>
              </w:rPr>
            </w:pPr>
            <w:r w:rsidRPr="005A0712">
              <w:rPr>
                <w:rFonts w:hint="eastAsia"/>
                <w:sz w:val="24"/>
              </w:rPr>
              <w:t>年</w:t>
            </w:r>
            <w:r w:rsidRPr="005A0712">
              <w:rPr>
                <w:sz w:val="24"/>
              </w:rPr>
              <w:t xml:space="preserve">  </w:t>
            </w:r>
            <w:r w:rsidR="00A169B0">
              <w:rPr>
                <w:rFonts w:hint="eastAsia"/>
                <w:sz w:val="24"/>
              </w:rPr>
              <w:t xml:space="preserve">  </w:t>
            </w:r>
            <w:r w:rsidRPr="005A0712">
              <w:rPr>
                <w:rFonts w:hint="eastAsia"/>
                <w:sz w:val="24"/>
              </w:rPr>
              <w:t>月</w:t>
            </w:r>
            <w:r w:rsidR="00A169B0">
              <w:rPr>
                <w:rFonts w:hint="eastAsia"/>
                <w:sz w:val="24"/>
              </w:rPr>
              <w:t xml:space="preserve">   </w:t>
            </w:r>
            <w:r w:rsidRPr="005A0712">
              <w:rPr>
                <w:sz w:val="24"/>
              </w:rPr>
              <w:t xml:space="preserve"> </w:t>
            </w:r>
            <w:r w:rsidRPr="005A0712">
              <w:rPr>
                <w:rFonts w:hint="eastAsia"/>
                <w:sz w:val="24"/>
              </w:rPr>
              <w:t>日</w:t>
            </w:r>
            <w:r w:rsidRPr="005A0712">
              <w:rPr>
                <w:sz w:val="24"/>
              </w:rPr>
              <w:t xml:space="preserve">   </w:t>
            </w:r>
            <w:r w:rsidRPr="005A0712">
              <w:rPr>
                <w:rFonts w:hint="eastAsia"/>
                <w:sz w:val="24"/>
              </w:rPr>
              <w:t>至</w:t>
            </w:r>
            <w:r w:rsidR="00A169B0">
              <w:rPr>
                <w:sz w:val="24"/>
              </w:rPr>
              <w:t xml:space="preserve">  </w:t>
            </w:r>
            <w:r w:rsidR="00A169B0">
              <w:rPr>
                <w:rFonts w:hint="eastAsia"/>
                <w:sz w:val="24"/>
              </w:rPr>
              <w:t xml:space="preserve">    </w:t>
            </w:r>
            <w:r w:rsidRPr="005A0712">
              <w:rPr>
                <w:sz w:val="24"/>
              </w:rPr>
              <w:t xml:space="preserve"> </w:t>
            </w:r>
            <w:r w:rsidRPr="005A0712">
              <w:rPr>
                <w:rFonts w:hint="eastAsia"/>
                <w:sz w:val="24"/>
              </w:rPr>
              <w:t>年</w:t>
            </w:r>
            <w:r w:rsidR="00A169B0">
              <w:rPr>
                <w:sz w:val="24"/>
              </w:rPr>
              <w:t xml:space="preserve"> </w:t>
            </w:r>
            <w:r w:rsidR="00A169B0">
              <w:rPr>
                <w:rFonts w:hint="eastAsia"/>
                <w:sz w:val="24"/>
              </w:rPr>
              <w:t xml:space="preserve">   </w:t>
            </w:r>
            <w:r w:rsidRPr="005A0712">
              <w:rPr>
                <w:sz w:val="24"/>
              </w:rPr>
              <w:t xml:space="preserve"> </w:t>
            </w:r>
            <w:r w:rsidRPr="005A0712">
              <w:rPr>
                <w:rFonts w:hint="eastAsia"/>
                <w:sz w:val="24"/>
              </w:rPr>
              <w:t>月</w:t>
            </w:r>
            <w:r w:rsidR="00A169B0">
              <w:rPr>
                <w:sz w:val="24"/>
              </w:rPr>
              <w:t xml:space="preserve"> </w:t>
            </w:r>
            <w:r w:rsidR="00A169B0">
              <w:rPr>
                <w:rFonts w:hint="eastAsia"/>
                <w:sz w:val="24"/>
              </w:rPr>
              <w:t xml:space="preserve">    </w:t>
            </w:r>
            <w:r w:rsidRPr="005A0712">
              <w:rPr>
                <w:sz w:val="24"/>
              </w:rPr>
              <w:t xml:space="preserve"> </w:t>
            </w:r>
            <w:r w:rsidRPr="005A0712">
              <w:rPr>
                <w:rFonts w:hint="eastAsia"/>
                <w:sz w:val="24"/>
              </w:rPr>
              <w:t>日</w:t>
            </w:r>
          </w:p>
        </w:tc>
      </w:tr>
      <w:tr w:rsidR="00C4472C" w:rsidRPr="006C4802" w:rsidTr="00CE4B90">
        <w:trPr>
          <w:cantSplit/>
          <w:trHeight w:val="510"/>
        </w:trPr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:rsidR="00C4472C" w:rsidRPr="006C4802" w:rsidRDefault="00C4472C" w:rsidP="00CE4B90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样品状态</w:t>
            </w:r>
          </w:p>
        </w:tc>
        <w:tc>
          <w:tcPr>
            <w:tcW w:w="7962" w:type="dxa"/>
            <w:gridSpan w:val="5"/>
            <w:vAlign w:val="center"/>
          </w:tcPr>
          <w:p w:rsidR="00C4472C" w:rsidRPr="005A0712" w:rsidRDefault="00C4472C" w:rsidP="00A169B0">
            <w:pPr>
              <w:widowControl/>
              <w:jc w:val="center"/>
              <w:rPr>
                <w:sz w:val="24"/>
              </w:rPr>
            </w:pPr>
          </w:p>
        </w:tc>
      </w:tr>
      <w:tr w:rsidR="00E309EF" w:rsidRPr="006C4802" w:rsidTr="00CE4B90">
        <w:trPr>
          <w:cantSplit/>
          <w:trHeight w:val="510"/>
        </w:trPr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:rsidR="00E309EF" w:rsidRPr="006C4802" w:rsidRDefault="00E309EF" w:rsidP="00CE4B90">
            <w:pPr>
              <w:widowControl/>
              <w:jc w:val="center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测试依据</w:t>
            </w:r>
          </w:p>
        </w:tc>
        <w:tc>
          <w:tcPr>
            <w:tcW w:w="7962" w:type="dxa"/>
            <w:gridSpan w:val="5"/>
            <w:vAlign w:val="center"/>
          </w:tcPr>
          <w:p w:rsidR="006C62D3" w:rsidRDefault="005A0712" w:rsidP="001A0195">
            <w:pPr>
              <w:widowControl/>
              <w:jc w:val="left"/>
              <w:rPr>
                <w:sz w:val="24"/>
              </w:rPr>
            </w:pPr>
            <w:r w:rsidRPr="005A0712">
              <w:rPr>
                <w:sz w:val="24"/>
              </w:rPr>
              <w:t xml:space="preserve"> </w:t>
            </w:r>
          </w:p>
          <w:p w:rsidR="006C36D9" w:rsidRDefault="006C36D9" w:rsidP="001A0195">
            <w:pPr>
              <w:widowControl/>
              <w:jc w:val="left"/>
              <w:rPr>
                <w:sz w:val="24"/>
              </w:rPr>
            </w:pPr>
          </w:p>
          <w:p w:rsidR="006C36D9" w:rsidRPr="006F1036" w:rsidRDefault="006C36D9" w:rsidP="001A0195">
            <w:pPr>
              <w:widowControl/>
              <w:jc w:val="left"/>
              <w:rPr>
                <w:sz w:val="24"/>
              </w:rPr>
            </w:pPr>
          </w:p>
        </w:tc>
      </w:tr>
      <w:tr w:rsidR="00E309EF" w:rsidRPr="006C4802" w:rsidTr="009A4F7B">
        <w:trPr>
          <w:cantSplit/>
          <w:trHeight w:val="2204"/>
        </w:trPr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:rsidR="00E309EF" w:rsidRPr="006C4802" w:rsidRDefault="00E309EF" w:rsidP="00CE4B90">
            <w:pPr>
              <w:widowControl/>
              <w:jc w:val="center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样品清单</w:t>
            </w:r>
          </w:p>
        </w:tc>
        <w:tc>
          <w:tcPr>
            <w:tcW w:w="7962" w:type="dxa"/>
            <w:gridSpan w:val="5"/>
            <w:vAlign w:val="center"/>
          </w:tcPr>
          <w:p w:rsidR="006C36D9" w:rsidRPr="005A0712" w:rsidRDefault="00E309EF" w:rsidP="006C36D9">
            <w:pPr>
              <w:widowControl/>
              <w:rPr>
                <w:color w:val="000000"/>
                <w:sz w:val="24"/>
              </w:rPr>
            </w:pPr>
            <w:r w:rsidRPr="005A0712">
              <w:rPr>
                <w:sz w:val="24"/>
              </w:rPr>
              <w:t xml:space="preserve"> </w:t>
            </w:r>
          </w:p>
          <w:p w:rsidR="00E309EF" w:rsidRPr="005A0712" w:rsidRDefault="00E309EF" w:rsidP="00417EDA">
            <w:pPr>
              <w:widowControl/>
              <w:rPr>
                <w:color w:val="000000"/>
                <w:sz w:val="24"/>
              </w:rPr>
            </w:pPr>
          </w:p>
        </w:tc>
      </w:tr>
      <w:tr w:rsidR="00E309EF" w:rsidRPr="006C4802" w:rsidTr="009A4F7B">
        <w:trPr>
          <w:cantSplit/>
          <w:trHeight w:val="1258"/>
        </w:trPr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:rsidR="00E309EF" w:rsidRPr="006C4802" w:rsidRDefault="00E309EF" w:rsidP="00CE4B90">
            <w:pPr>
              <w:widowControl/>
              <w:jc w:val="center"/>
              <w:rPr>
                <w:sz w:val="24"/>
              </w:rPr>
            </w:pPr>
            <w:r w:rsidRPr="009B4EC8">
              <w:rPr>
                <w:rFonts w:hint="eastAsia"/>
                <w:sz w:val="24"/>
              </w:rPr>
              <w:t>测试结论</w:t>
            </w:r>
          </w:p>
        </w:tc>
        <w:tc>
          <w:tcPr>
            <w:tcW w:w="7962" w:type="dxa"/>
            <w:gridSpan w:val="5"/>
            <w:vAlign w:val="center"/>
          </w:tcPr>
          <w:p w:rsidR="00E309EF" w:rsidRPr="005A0712" w:rsidRDefault="00E309EF" w:rsidP="006C62D3">
            <w:pPr>
              <w:widowControl/>
              <w:spacing w:line="240" w:lineRule="atLeast"/>
              <w:jc w:val="left"/>
              <w:rPr>
                <w:sz w:val="24"/>
              </w:rPr>
            </w:pPr>
          </w:p>
        </w:tc>
      </w:tr>
      <w:tr w:rsidR="00E309EF" w:rsidRPr="006C4802" w:rsidTr="00CE4B90">
        <w:trPr>
          <w:cantSplit/>
          <w:trHeight w:val="637"/>
        </w:trPr>
        <w:tc>
          <w:tcPr>
            <w:tcW w:w="1656" w:type="dxa"/>
            <w:tcBorders>
              <w:right w:val="single" w:sz="4" w:space="0" w:color="auto"/>
            </w:tcBorders>
            <w:vAlign w:val="center"/>
          </w:tcPr>
          <w:p w:rsidR="00E309EF" w:rsidRPr="006C4802" w:rsidRDefault="00E90D57" w:rsidP="00821E67">
            <w:pPr>
              <w:widowControl/>
              <w:spacing w:beforeLines="50" w:before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编制</w:t>
            </w:r>
            <w:r w:rsidR="00E309EF" w:rsidRPr="006C4802">
              <w:rPr>
                <w:rFonts w:hint="eastAsia"/>
                <w:sz w:val="24"/>
              </w:rPr>
              <w:t>人</w:t>
            </w:r>
          </w:p>
        </w:tc>
        <w:tc>
          <w:tcPr>
            <w:tcW w:w="316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09EF" w:rsidRPr="006C4802" w:rsidRDefault="00E309EF" w:rsidP="00821E67">
            <w:pPr>
              <w:widowControl/>
              <w:spacing w:beforeLines="50" w:before="156"/>
              <w:rPr>
                <w:rFonts w:ascii="宋体" w:cs="宋体"/>
                <w:sz w:val="24"/>
              </w:rPr>
            </w:pPr>
          </w:p>
        </w:tc>
        <w:tc>
          <w:tcPr>
            <w:tcW w:w="151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9EF" w:rsidRPr="006C4802" w:rsidRDefault="00E309EF" w:rsidP="00821E67">
            <w:pPr>
              <w:widowControl/>
              <w:spacing w:beforeLines="50" w:before="156"/>
              <w:jc w:val="center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日期</w:t>
            </w:r>
          </w:p>
        </w:tc>
        <w:tc>
          <w:tcPr>
            <w:tcW w:w="3285" w:type="dxa"/>
            <w:gridSpan w:val="2"/>
            <w:tcBorders>
              <w:left w:val="single" w:sz="4" w:space="0" w:color="auto"/>
            </w:tcBorders>
            <w:vAlign w:val="center"/>
          </w:tcPr>
          <w:p w:rsidR="00E309EF" w:rsidRPr="009B4EC8" w:rsidRDefault="00E309EF" w:rsidP="00596A71">
            <w:pPr>
              <w:widowControl/>
              <w:ind w:firstLineChars="300" w:firstLine="630"/>
              <w:rPr>
                <w:rFonts w:ascii="宋体"/>
                <w:color w:val="000000"/>
                <w:szCs w:val="21"/>
              </w:rPr>
            </w:pPr>
            <w:r w:rsidRPr="009B4EC8">
              <w:rPr>
                <w:rFonts w:ascii="宋体" w:hAnsi="宋体" w:hint="eastAsia"/>
                <w:color w:val="000000"/>
                <w:szCs w:val="21"/>
              </w:rPr>
              <w:t>年</w:t>
            </w:r>
            <w:r w:rsidRPr="009B4EC8">
              <w:rPr>
                <w:rFonts w:ascii="宋体" w:hAnsi="宋体"/>
                <w:color w:val="000000"/>
                <w:szCs w:val="21"/>
              </w:rPr>
              <w:t xml:space="preserve">   </w:t>
            </w:r>
            <w:r>
              <w:rPr>
                <w:rFonts w:ascii="宋体" w:hAnsi="宋体"/>
                <w:color w:val="000000"/>
                <w:szCs w:val="21"/>
              </w:rPr>
              <w:t xml:space="preserve">   </w:t>
            </w:r>
            <w:r w:rsidRPr="009B4EC8">
              <w:rPr>
                <w:rFonts w:ascii="宋体" w:hAnsi="宋体" w:hint="eastAsia"/>
                <w:color w:val="000000"/>
                <w:szCs w:val="21"/>
              </w:rPr>
              <w:t>月</w:t>
            </w:r>
            <w:r w:rsidRPr="009B4EC8">
              <w:rPr>
                <w:rFonts w:ascii="宋体" w:hAnsi="宋体"/>
                <w:color w:val="000000"/>
                <w:szCs w:val="21"/>
              </w:rPr>
              <w:t xml:space="preserve">    </w:t>
            </w:r>
            <w:r>
              <w:rPr>
                <w:rFonts w:ascii="宋体" w:hAnsi="宋体"/>
                <w:color w:val="000000"/>
                <w:szCs w:val="21"/>
              </w:rPr>
              <w:t xml:space="preserve"> </w:t>
            </w:r>
            <w:r w:rsidRPr="009B4EC8">
              <w:rPr>
                <w:rFonts w:ascii="宋体" w:hAnsi="宋体"/>
                <w:color w:val="000000"/>
                <w:szCs w:val="21"/>
              </w:rPr>
              <w:t xml:space="preserve"> </w:t>
            </w:r>
            <w:r w:rsidRPr="009B4EC8">
              <w:rPr>
                <w:rFonts w:ascii="宋体" w:hAnsi="宋体" w:hint="eastAsia"/>
                <w:color w:val="000000"/>
                <w:szCs w:val="21"/>
              </w:rPr>
              <w:t>日</w:t>
            </w:r>
          </w:p>
        </w:tc>
      </w:tr>
      <w:tr w:rsidR="00E309EF" w:rsidRPr="006C4802" w:rsidTr="00CE4B90">
        <w:trPr>
          <w:cantSplit/>
          <w:trHeight w:val="617"/>
        </w:trPr>
        <w:tc>
          <w:tcPr>
            <w:tcW w:w="1656" w:type="dxa"/>
            <w:tcBorders>
              <w:right w:val="single" w:sz="4" w:space="0" w:color="auto"/>
            </w:tcBorders>
            <w:vAlign w:val="center"/>
          </w:tcPr>
          <w:p w:rsidR="00E309EF" w:rsidRPr="006C4802" w:rsidRDefault="00E309EF" w:rsidP="00CE4B90">
            <w:pPr>
              <w:jc w:val="center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审核人</w:t>
            </w:r>
          </w:p>
        </w:tc>
        <w:tc>
          <w:tcPr>
            <w:tcW w:w="316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09EF" w:rsidRPr="006C4802" w:rsidRDefault="00E309EF" w:rsidP="00CE4B90">
            <w:pPr>
              <w:rPr>
                <w:rFonts w:ascii="宋体" w:cs="宋体"/>
                <w:sz w:val="24"/>
              </w:rPr>
            </w:pPr>
          </w:p>
        </w:tc>
        <w:tc>
          <w:tcPr>
            <w:tcW w:w="151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09EF" w:rsidRPr="006C4802" w:rsidRDefault="00E309EF" w:rsidP="00CE4B90">
            <w:pPr>
              <w:jc w:val="center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日期</w:t>
            </w:r>
          </w:p>
        </w:tc>
        <w:tc>
          <w:tcPr>
            <w:tcW w:w="3285" w:type="dxa"/>
            <w:gridSpan w:val="2"/>
            <w:tcBorders>
              <w:left w:val="single" w:sz="4" w:space="0" w:color="auto"/>
            </w:tcBorders>
            <w:vAlign w:val="center"/>
          </w:tcPr>
          <w:p w:rsidR="00E309EF" w:rsidRPr="009B4EC8" w:rsidRDefault="00E309EF" w:rsidP="00596A71">
            <w:pPr>
              <w:ind w:firstLineChars="300" w:firstLine="630"/>
              <w:rPr>
                <w:rFonts w:ascii="宋体"/>
                <w:color w:val="000000"/>
                <w:szCs w:val="21"/>
              </w:rPr>
            </w:pPr>
            <w:r w:rsidRPr="009B4EC8">
              <w:rPr>
                <w:rFonts w:ascii="宋体" w:hAnsi="宋体" w:hint="eastAsia"/>
                <w:color w:val="000000"/>
                <w:szCs w:val="21"/>
              </w:rPr>
              <w:t>年</w:t>
            </w:r>
            <w:r w:rsidRPr="009B4EC8">
              <w:rPr>
                <w:rFonts w:ascii="宋体" w:hAnsi="宋体"/>
                <w:color w:val="000000"/>
                <w:szCs w:val="21"/>
              </w:rPr>
              <w:t xml:space="preserve">   </w:t>
            </w:r>
            <w:r>
              <w:rPr>
                <w:rFonts w:ascii="宋体" w:hAnsi="宋体"/>
                <w:color w:val="000000"/>
                <w:szCs w:val="21"/>
              </w:rPr>
              <w:t xml:space="preserve">   </w:t>
            </w:r>
            <w:r w:rsidRPr="009B4EC8">
              <w:rPr>
                <w:rFonts w:ascii="宋体" w:hAnsi="宋体" w:hint="eastAsia"/>
                <w:color w:val="000000"/>
                <w:szCs w:val="21"/>
              </w:rPr>
              <w:t>月</w:t>
            </w:r>
            <w:r w:rsidRPr="009B4EC8">
              <w:rPr>
                <w:rFonts w:ascii="宋体" w:hAnsi="宋体"/>
                <w:color w:val="000000"/>
                <w:szCs w:val="21"/>
              </w:rPr>
              <w:t xml:space="preserve">     </w:t>
            </w:r>
            <w:r>
              <w:rPr>
                <w:rFonts w:ascii="宋体" w:hAnsi="宋体"/>
                <w:color w:val="000000"/>
                <w:szCs w:val="21"/>
              </w:rPr>
              <w:t xml:space="preserve"> </w:t>
            </w:r>
            <w:r w:rsidRPr="009B4EC8">
              <w:rPr>
                <w:rFonts w:ascii="宋体" w:hAnsi="宋体" w:hint="eastAsia"/>
                <w:color w:val="000000"/>
                <w:szCs w:val="21"/>
              </w:rPr>
              <w:t>日</w:t>
            </w:r>
          </w:p>
        </w:tc>
      </w:tr>
      <w:tr w:rsidR="00E309EF" w:rsidRPr="006C4802" w:rsidTr="00CE4B90">
        <w:trPr>
          <w:cantSplit/>
          <w:trHeight w:val="651"/>
        </w:trPr>
        <w:tc>
          <w:tcPr>
            <w:tcW w:w="1656" w:type="dxa"/>
            <w:tcBorders>
              <w:right w:val="single" w:sz="4" w:space="0" w:color="auto"/>
            </w:tcBorders>
            <w:vAlign w:val="center"/>
          </w:tcPr>
          <w:p w:rsidR="00E309EF" w:rsidRPr="006C4802" w:rsidRDefault="00E309EF" w:rsidP="00CE4B90">
            <w:pPr>
              <w:jc w:val="center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批准人</w:t>
            </w:r>
          </w:p>
        </w:tc>
        <w:tc>
          <w:tcPr>
            <w:tcW w:w="316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09EF" w:rsidRPr="006C4802" w:rsidRDefault="00E309EF" w:rsidP="00CE4B90">
            <w:pPr>
              <w:rPr>
                <w:rFonts w:ascii="宋体" w:cs="宋体"/>
                <w:sz w:val="24"/>
              </w:rPr>
            </w:pPr>
          </w:p>
        </w:tc>
        <w:tc>
          <w:tcPr>
            <w:tcW w:w="151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09EF" w:rsidRPr="006C4802" w:rsidRDefault="00E309EF" w:rsidP="00CE4B90">
            <w:pPr>
              <w:jc w:val="center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日期</w:t>
            </w:r>
          </w:p>
        </w:tc>
        <w:tc>
          <w:tcPr>
            <w:tcW w:w="3285" w:type="dxa"/>
            <w:gridSpan w:val="2"/>
            <w:tcBorders>
              <w:left w:val="single" w:sz="4" w:space="0" w:color="auto"/>
            </w:tcBorders>
            <w:vAlign w:val="center"/>
          </w:tcPr>
          <w:p w:rsidR="00E309EF" w:rsidRPr="009B4EC8" w:rsidRDefault="00E309EF" w:rsidP="00596A71">
            <w:pPr>
              <w:ind w:firstLineChars="300" w:firstLine="630"/>
              <w:rPr>
                <w:rFonts w:ascii="宋体"/>
                <w:color w:val="000000"/>
                <w:szCs w:val="21"/>
              </w:rPr>
            </w:pPr>
            <w:r w:rsidRPr="009B4EC8">
              <w:rPr>
                <w:rFonts w:ascii="宋体" w:hAnsi="宋体" w:hint="eastAsia"/>
                <w:color w:val="000000"/>
                <w:szCs w:val="21"/>
              </w:rPr>
              <w:t>年</w:t>
            </w:r>
            <w:r w:rsidRPr="009B4EC8">
              <w:rPr>
                <w:rFonts w:ascii="宋体" w:hAnsi="宋体"/>
                <w:color w:val="000000"/>
                <w:szCs w:val="21"/>
              </w:rPr>
              <w:t xml:space="preserve">   </w:t>
            </w:r>
            <w:r>
              <w:rPr>
                <w:rFonts w:ascii="宋体" w:hAnsi="宋体"/>
                <w:color w:val="000000"/>
                <w:szCs w:val="21"/>
              </w:rPr>
              <w:t xml:space="preserve">   </w:t>
            </w:r>
            <w:r w:rsidRPr="009B4EC8">
              <w:rPr>
                <w:rFonts w:ascii="宋体" w:hAnsi="宋体" w:hint="eastAsia"/>
                <w:color w:val="000000"/>
                <w:szCs w:val="21"/>
              </w:rPr>
              <w:t>月</w:t>
            </w:r>
            <w:r w:rsidRPr="009B4EC8">
              <w:rPr>
                <w:rFonts w:ascii="宋体" w:hAnsi="宋体"/>
                <w:color w:val="000000"/>
                <w:szCs w:val="21"/>
              </w:rPr>
              <w:t xml:space="preserve">     </w:t>
            </w:r>
            <w:r>
              <w:rPr>
                <w:rFonts w:ascii="宋体" w:hAnsi="宋体"/>
                <w:color w:val="000000"/>
                <w:szCs w:val="21"/>
              </w:rPr>
              <w:t xml:space="preserve"> </w:t>
            </w:r>
            <w:r w:rsidRPr="009B4EC8">
              <w:rPr>
                <w:rFonts w:ascii="宋体" w:hAnsi="宋体" w:hint="eastAsia"/>
                <w:color w:val="000000"/>
                <w:szCs w:val="21"/>
              </w:rPr>
              <w:t>日</w:t>
            </w:r>
          </w:p>
        </w:tc>
      </w:tr>
      <w:tr w:rsidR="00E309EF" w:rsidRPr="006C4802" w:rsidTr="00CE4B90">
        <w:trPr>
          <w:cantSplit/>
          <w:trHeight w:val="525"/>
        </w:trPr>
        <w:tc>
          <w:tcPr>
            <w:tcW w:w="4819" w:type="dxa"/>
            <w:gridSpan w:val="2"/>
            <w:tcBorders>
              <w:bottom w:val="single" w:sz="4" w:space="0" w:color="auto"/>
            </w:tcBorders>
          </w:tcPr>
          <w:p w:rsidR="00E309EF" w:rsidRPr="006C4802" w:rsidRDefault="00E309EF" w:rsidP="00821E67">
            <w:pPr>
              <w:spacing w:beforeLines="50" w:before="156" w:line="300" w:lineRule="atLeast"/>
              <w:rPr>
                <w:sz w:val="24"/>
              </w:rPr>
            </w:pPr>
            <w:r w:rsidRPr="006C4802">
              <w:rPr>
                <w:rFonts w:hint="eastAsia"/>
                <w:b/>
                <w:bCs/>
                <w:sz w:val="24"/>
              </w:rPr>
              <w:t>委托单位联系方式</w:t>
            </w:r>
          </w:p>
        </w:tc>
        <w:tc>
          <w:tcPr>
            <w:tcW w:w="4799" w:type="dxa"/>
            <w:gridSpan w:val="4"/>
            <w:tcBorders>
              <w:bottom w:val="single" w:sz="4" w:space="0" w:color="auto"/>
            </w:tcBorders>
          </w:tcPr>
          <w:p w:rsidR="00E309EF" w:rsidRPr="006C4802" w:rsidRDefault="00E309EF" w:rsidP="00821E67">
            <w:pPr>
              <w:spacing w:beforeLines="50" w:before="156" w:line="300" w:lineRule="atLeast"/>
              <w:rPr>
                <w:rFonts w:ascii="宋体"/>
                <w:sz w:val="24"/>
                <w:u w:val="single"/>
              </w:rPr>
            </w:pPr>
            <w:r w:rsidRPr="006C4802">
              <w:rPr>
                <w:rFonts w:hint="eastAsia"/>
                <w:b/>
                <w:bCs/>
                <w:sz w:val="24"/>
              </w:rPr>
              <w:t>测试单位联系方式</w:t>
            </w:r>
          </w:p>
        </w:tc>
      </w:tr>
      <w:tr w:rsidR="00E309EF" w:rsidRPr="0050217A" w:rsidTr="00CE4B90">
        <w:trPr>
          <w:cantSplit/>
          <w:trHeight w:val="2340"/>
        </w:trPr>
        <w:tc>
          <w:tcPr>
            <w:tcW w:w="4819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E309EF" w:rsidRPr="006C4802" w:rsidRDefault="00E309EF" w:rsidP="00821E67">
            <w:pPr>
              <w:spacing w:afterLines="20" w:after="62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电话：</w:t>
            </w:r>
            <w:r>
              <w:rPr>
                <w:sz w:val="24"/>
              </w:rPr>
              <w:t xml:space="preserve">  </w:t>
            </w:r>
          </w:p>
          <w:p w:rsidR="00E309EF" w:rsidRPr="006C4802" w:rsidRDefault="00E309EF" w:rsidP="00821E67">
            <w:pPr>
              <w:spacing w:afterLines="20" w:after="62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传真：</w:t>
            </w:r>
            <w:r w:rsidRPr="006C4802">
              <w:rPr>
                <w:sz w:val="24"/>
              </w:rPr>
              <w:t xml:space="preserve">  </w:t>
            </w:r>
          </w:p>
          <w:p w:rsidR="00E309EF" w:rsidRPr="006C4802" w:rsidRDefault="00E309EF" w:rsidP="00CE4B90">
            <w:pPr>
              <w:spacing w:line="360" w:lineRule="auto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地址：</w:t>
            </w:r>
            <w:r w:rsidRPr="006C4802">
              <w:rPr>
                <w:sz w:val="24"/>
              </w:rPr>
              <w:t xml:space="preserve">  </w:t>
            </w:r>
          </w:p>
          <w:p w:rsidR="00E309EF" w:rsidRPr="006C4802" w:rsidRDefault="00E309EF" w:rsidP="00821E67">
            <w:pPr>
              <w:spacing w:afterLines="20" w:after="62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邮编：</w:t>
            </w:r>
            <w:r w:rsidRPr="006C4802">
              <w:rPr>
                <w:sz w:val="24"/>
              </w:rPr>
              <w:t xml:space="preserve"> </w:t>
            </w:r>
          </w:p>
          <w:p w:rsidR="00E309EF" w:rsidRPr="006C4802" w:rsidRDefault="00E309EF" w:rsidP="00821E67">
            <w:pPr>
              <w:spacing w:afterLines="20" w:after="62"/>
              <w:rPr>
                <w:sz w:val="24"/>
              </w:rPr>
            </w:pPr>
            <w:r w:rsidRPr="006C4802">
              <w:rPr>
                <w:rFonts w:hint="eastAsia"/>
                <w:sz w:val="24"/>
              </w:rPr>
              <w:t>联系人：</w:t>
            </w:r>
          </w:p>
          <w:p w:rsidR="00E309EF" w:rsidRPr="006C4802" w:rsidRDefault="00E309EF" w:rsidP="00BF3C03">
            <w:pPr>
              <w:spacing w:afterLines="20" w:after="62"/>
              <w:rPr>
                <w:sz w:val="24"/>
              </w:rPr>
            </w:pPr>
            <w:r w:rsidRPr="006C4802">
              <w:rPr>
                <w:sz w:val="24"/>
              </w:rPr>
              <w:t xml:space="preserve">Email: 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799" w:type="dxa"/>
            <w:gridSpan w:val="4"/>
            <w:tcBorders>
              <w:top w:val="single" w:sz="4" w:space="0" w:color="auto"/>
              <w:bottom w:val="single" w:sz="12" w:space="0" w:color="auto"/>
            </w:tcBorders>
          </w:tcPr>
          <w:p w:rsidR="00E309EF" w:rsidRPr="0076136C" w:rsidRDefault="00E309EF" w:rsidP="00821E67">
            <w:pPr>
              <w:spacing w:afterLines="20" w:after="62"/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单位地址：南京市</w:t>
            </w:r>
            <w:r>
              <w:rPr>
                <w:rFonts w:hint="eastAsia"/>
                <w:sz w:val="24"/>
              </w:rPr>
              <w:t>栖霞区仙林大道</w:t>
            </w:r>
            <w:r>
              <w:rPr>
                <w:sz w:val="24"/>
              </w:rPr>
              <w:t>163</w:t>
            </w:r>
            <w:r>
              <w:rPr>
                <w:rFonts w:hint="eastAsia"/>
                <w:sz w:val="24"/>
              </w:rPr>
              <w:t>号</w:t>
            </w:r>
            <w:r w:rsidRPr="0076136C">
              <w:rPr>
                <w:sz w:val="24"/>
              </w:rPr>
              <w:t xml:space="preserve">      </w:t>
            </w:r>
          </w:p>
          <w:p w:rsidR="00E309EF" w:rsidRPr="0076136C" w:rsidRDefault="00E309EF" w:rsidP="00821E67">
            <w:pPr>
              <w:spacing w:afterLines="20" w:after="62"/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邮政编码：</w:t>
            </w:r>
            <w:r>
              <w:rPr>
                <w:sz w:val="24"/>
              </w:rPr>
              <w:t>210046</w:t>
            </w:r>
          </w:p>
          <w:p w:rsidR="00E309EF" w:rsidRPr="0076136C" w:rsidRDefault="00E309EF" w:rsidP="00821E67">
            <w:pPr>
              <w:spacing w:afterLines="20" w:after="62"/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电话：</w:t>
            </w:r>
            <w:r w:rsidRPr="0076136C">
              <w:rPr>
                <w:sz w:val="24"/>
              </w:rPr>
              <w:t xml:space="preserve"> </w:t>
            </w:r>
            <w:r>
              <w:rPr>
                <w:sz w:val="24"/>
              </w:rPr>
              <w:t>86-25-8</w:t>
            </w:r>
            <w:r w:rsidRPr="0076136C">
              <w:rPr>
                <w:sz w:val="24"/>
              </w:rPr>
              <w:t>9</w:t>
            </w:r>
            <w:r>
              <w:rPr>
                <w:sz w:val="24"/>
              </w:rPr>
              <w:t>683467, 86-25-8968</w:t>
            </w:r>
            <w:r w:rsidRPr="0076136C">
              <w:rPr>
                <w:sz w:val="24"/>
              </w:rPr>
              <w:t>3670</w:t>
            </w:r>
          </w:p>
          <w:p w:rsidR="006D1570" w:rsidRDefault="00E309EF" w:rsidP="00821E67">
            <w:pPr>
              <w:spacing w:afterLines="20" w:after="62"/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传真：</w:t>
            </w:r>
            <w:r w:rsidRPr="0076136C">
              <w:rPr>
                <w:sz w:val="24"/>
              </w:rPr>
              <w:t xml:space="preserve"> 86-25-8</w:t>
            </w:r>
            <w:r>
              <w:rPr>
                <w:sz w:val="24"/>
              </w:rPr>
              <w:t>968</w:t>
            </w:r>
            <w:r w:rsidRPr="0076136C">
              <w:rPr>
                <w:sz w:val="24"/>
              </w:rPr>
              <w:t>6596</w:t>
            </w:r>
          </w:p>
          <w:p w:rsidR="00E309EF" w:rsidRPr="0076136C" w:rsidRDefault="00E309EF" w:rsidP="00821E67">
            <w:pPr>
              <w:spacing w:afterLines="20" w:after="62"/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网址：</w:t>
            </w:r>
            <w:r w:rsidRPr="0076136C">
              <w:rPr>
                <w:sz w:val="24"/>
              </w:rPr>
              <w:t xml:space="preserve"> </w:t>
            </w:r>
            <w:hyperlink r:id="rId13" w:history="1">
              <w:r w:rsidRPr="0076136C">
                <w:rPr>
                  <w:sz w:val="24"/>
                </w:rPr>
                <w:t>http://keysoftlab.nju.edu.cn</w:t>
              </w:r>
            </w:hyperlink>
            <w:r w:rsidRPr="0076136C">
              <w:rPr>
                <w:sz w:val="24"/>
              </w:rPr>
              <w:t xml:space="preserve"> </w:t>
            </w:r>
          </w:p>
          <w:p w:rsidR="00E309EF" w:rsidRPr="0050217A" w:rsidRDefault="00E309EF" w:rsidP="00821E67">
            <w:pPr>
              <w:spacing w:afterLines="20" w:after="62"/>
              <w:rPr>
                <w:sz w:val="24"/>
                <w:lang w:val="pt-BR"/>
              </w:rPr>
            </w:pPr>
            <w:r w:rsidRPr="0050217A">
              <w:rPr>
                <w:sz w:val="24"/>
                <w:lang w:val="pt-BR"/>
              </w:rPr>
              <w:t>E_mail:  keysoftlab@nju.edu.cn</w:t>
            </w:r>
          </w:p>
          <w:p w:rsidR="00E309EF" w:rsidRPr="0050217A" w:rsidRDefault="00E309EF" w:rsidP="00CE4B90">
            <w:pPr>
              <w:rPr>
                <w:sz w:val="24"/>
                <w:lang w:val="pt-BR"/>
              </w:rPr>
            </w:pPr>
          </w:p>
        </w:tc>
      </w:tr>
    </w:tbl>
    <w:p w:rsidR="00E309EF" w:rsidRPr="0050217A" w:rsidRDefault="00E309EF" w:rsidP="00746AE3">
      <w:pPr>
        <w:spacing w:before="156" w:line="360" w:lineRule="auto"/>
        <w:rPr>
          <w:rFonts w:ascii="宋体"/>
          <w:sz w:val="24"/>
          <w:lang w:val="pt-BR"/>
        </w:rPr>
      </w:pPr>
    </w:p>
    <w:p w:rsidR="00E309EF" w:rsidRDefault="00E309EF" w:rsidP="00746AE3">
      <w:pPr>
        <w:spacing w:before="156" w:line="360" w:lineRule="auto"/>
        <w:rPr>
          <w:rFonts w:ascii="宋体"/>
          <w:sz w:val="24"/>
          <w:lang w:val="pt-BR"/>
        </w:rPr>
      </w:pPr>
    </w:p>
    <w:p w:rsidR="00E309EF" w:rsidRPr="0050217A" w:rsidRDefault="00E309EF" w:rsidP="00746AE3">
      <w:pPr>
        <w:spacing w:before="156" w:line="360" w:lineRule="auto"/>
        <w:rPr>
          <w:rFonts w:ascii="宋体"/>
          <w:sz w:val="24"/>
          <w:lang w:val="pt-BR"/>
        </w:rPr>
      </w:pPr>
    </w:p>
    <w:p w:rsidR="00E309EF" w:rsidRDefault="00E309EF" w:rsidP="005A349C">
      <w:pPr>
        <w:rPr>
          <w:rFonts w:ascii="宋体"/>
          <w:sz w:val="28"/>
        </w:rPr>
      </w:pPr>
      <w:r>
        <w:rPr>
          <w:rFonts w:ascii="宋体" w:hAnsi="宋体" w:hint="eastAsia"/>
          <w:sz w:val="28"/>
        </w:rPr>
        <w:t>一、测试环境（硬件和软件）</w:t>
      </w:r>
    </w:p>
    <w:p w:rsidR="00E309EF" w:rsidRDefault="00E309EF" w:rsidP="00654677">
      <w:pPr>
        <w:pStyle w:val="2"/>
        <w:numPr>
          <w:ilvl w:val="1"/>
          <w:numId w:val="13"/>
        </w:numPr>
        <w:tabs>
          <w:tab w:val="clear" w:pos="576"/>
        </w:tabs>
        <w:suppressAutoHyphens/>
        <w:spacing w:line="24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硬件环境</w:t>
      </w:r>
    </w:p>
    <w:p w:rsidR="00E309EF" w:rsidRDefault="00E309EF" w:rsidP="00654677">
      <w:pPr>
        <w:spacing w:line="360" w:lineRule="auto"/>
        <w:ind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本次测试中使用到的硬件环境如下：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276"/>
        <w:gridCol w:w="1843"/>
        <w:gridCol w:w="4536"/>
        <w:gridCol w:w="1404"/>
      </w:tblGrid>
      <w:tr w:rsidR="00E309EF" w:rsidTr="005A0712">
        <w:trPr>
          <w:trHeight w:val="510"/>
          <w:tblHeader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E309EF" w:rsidRDefault="00E309EF" w:rsidP="001B4A87">
            <w:pPr>
              <w:snapToGrid w:val="0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硬件类别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E309EF" w:rsidRDefault="00E309EF" w:rsidP="001B4A87">
            <w:pPr>
              <w:tabs>
                <w:tab w:val="right" w:pos="1835"/>
              </w:tabs>
              <w:snapToGrid w:val="0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硬件名称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E309EF" w:rsidRDefault="00E309EF" w:rsidP="001B4A87">
            <w:pPr>
              <w:snapToGrid w:val="0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配置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E309EF" w:rsidRDefault="00E309EF" w:rsidP="001B4A87">
            <w:pPr>
              <w:snapToGrid w:val="0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数量</w:t>
            </w:r>
          </w:p>
        </w:tc>
      </w:tr>
      <w:tr w:rsidR="00E309EF" w:rsidTr="005A0712">
        <w:trPr>
          <w:cantSplit/>
          <w:trHeight w:val="109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309EF" w:rsidRDefault="00E309EF" w:rsidP="007B3DCB">
            <w:pPr>
              <w:snapToGrid w:val="0"/>
              <w:jc w:val="center"/>
              <w:rPr>
                <w:rFonts w:ascii="宋体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309EF" w:rsidRPr="004438AD" w:rsidRDefault="00E309EF" w:rsidP="007B3DCB">
            <w:pPr>
              <w:autoSpaceDE w:val="0"/>
              <w:snapToGrid w:val="0"/>
              <w:jc w:val="center"/>
              <w:rPr>
                <w:rFonts w:ascii="宋体" w:cs="宋体"/>
                <w:b/>
                <w:color w:val="000000"/>
                <w:szCs w:val="21"/>
                <w:lang w:val="zh-CN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309EF" w:rsidRPr="005A349C" w:rsidRDefault="00E309EF" w:rsidP="005A349C">
            <w:pPr>
              <w:spacing w:line="360" w:lineRule="auto"/>
              <w:ind w:left="420"/>
              <w:rPr>
                <w:rFonts w:ascii="宋体"/>
                <w:szCs w:val="21"/>
                <w:highlight w:val="yellow"/>
              </w:rPr>
            </w:pP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09EF" w:rsidRPr="008B1F35" w:rsidRDefault="00E309EF" w:rsidP="00417EDA">
            <w:pPr>
              <w:spacing w:line="360" w:lineRule="auto"/>
              <w:ind w:left="420"/>
              <w:rPr>
                <w:rFonts w:ascii="宋体"/>
                <w:color w:val="FF0000"/>
              </w:rPr>
            </w:pPr>
          </w:p>
        </w:tc>
      </w:tr>
    </w:tbl>
    <w:p w:rsidR="00E309EF" w:rsidRDefault="00E309EF" w:rsidP="00746AE3">
      <w:pPr>
        <w:pStyle w:val="2"/>
        <w:suppressAutoHyphens/>
        <w:spacing w:line="24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软件环境</w:t>
      </w:r>
    </w:p>
    <w:p w:rsidR="00E309EF" w:rsidRPr="00602F09" w:rsidRDefault="00E309EF" w:rsidP="00654677">
      <w:pPr>
        <w:spacing w:line="360" w:lineRule="auto"/>
        <w:ind w:firstLine="480"/>
        <w:rPr>
          <w:rFonts w:ascii="宋体"/>
          <w:sz w:val="24"/>
        </w:rPr>
      </w:pPr>
      <w:r w:rsidRPr="00602F09">
        <w:rPr>
          <w:rFonts w:ascii="宋体" w:hAnsi="宋体" w:hint="eastAsia"/>
          <w:sz w:val="24"/>
        </w:rPr>
        <w:t>本次测试中使用到的软件环境如下：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60"/>
        <w:gridCol w:w="5327"/>
        <w:gridCol w:w="2170"/>
      </w:tblGrid>
      <w:tr w:rsidR="00E309EF" w:rsidRPr="00602F09" w:rsidTr="001B4A87">
        <w:trPr>
          <w:trHeight w:val="510"/>
          <w:tblHeader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E309EF" w:rsidRPr="00602F09" w:rsidRDefault="00E309EF" w:rsidP="001B4A87">
            <w:pPr>
              <w:snapToGrid w:val="0"/>
              <w:jc w:val="center"/>
              <w:rPr>
                <w:rFonts w:ascii="宋体"/>
                <w:b/>
                <w:szCs w:val="21"/>
              </w:rPr>
            </w:pPr>
            <w:r w:rsidRPr="00602F09">
              <w:rPr>
                <w:rFonts w:ascii="宋体" w:hAnsi="宋体" w:hint="eastAsia"/>
                <w:b/>
                <w:szCs w:val="21"/>
              </w:rPr>
              <w:t>软件类别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E309EF" w:rsidRPr="00602F09" w:rsidRDefault="00E309EF" w:rsidP="001B4A87">
            <w:pPr>
              <w:tabs>
                <w:tab w:val="right" w:pos="1835"/>
              </w:tabs>
              <w:snapToGrid w:val="0"/>
              <w:jc w:val="center"/>
              <w:rPr>
                <w:rFonts w:ascii="宋体"/>
                <w:b/>
                <w:szCs w:val="21"/>
              </w:rPr>
            </w:pPr>
            <w:r w:rsidRPr="00602F09">
              <w:rPr>
                <w:rFonts w:ascii="宋体" w:hAnsi="宋体" w:hint="eastAsia"/>
                <w:b/>
                <w:szCs w:val="21"/>
              </w:rPr>
              <w:t>软件名称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E309EF" w:rsidRPr="00602F09" w:rsidRDefault="00E309EF" w:rsidP="001B4A87">
            <w:pPr>
              <w:snapToGrid w:val="0"/>
              <w:jc w:val="center"/>
              <w:rPr>
                <w:rFonts w:ascii="宋体"/>
                <w:b/>
                <w:szCs w:val="21"/>
              </w:rPr>
            </w:pPr>
            <w:r w:rsidRPr="00602F09">
              <w:rPr>
                <w:rFonts w:ascii="宋体" w:hAnsi="宋体" w:hint="eastAsia"/>
                <w:b/>
                <w:szCs w:val="21"/>
              </w:rPr>
              <w:t>版本</w:t>
            </w:r>
          </w:p>
        </w:tc>
      </w:tr>
      <w:tr w:rsidR="00E309EF" w:rsidRPr="00602F09" w:rsidTr="001B4A87">
        <w:trPr>
          <w:cantSplit/>
          <w:trHeight w:val="51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309EF" w:rsidRPr="00602F09" w:rsidRDefault="00E309EF" w:rsidP="001B4A87">
            <w:pPr>
              <w:snapToGrid w:val="0"/>
              <w:jc w:val="center"/>
              <w:rPr>
                <w:rFonts w:ascii="宋体"/>
                <w:szCs w:val="21"/>
              </w:rPr>
            </w:pPr>
            <w:r w:rsidRPr="007762E0">
              <w:rPr>
                <w:rFonts w:ascii="宋体" w:hAnsi="宋体" w:hint="eastAsia"/>
                <w:szCs w:val="21"/>
              </w:rPr>
              <w:t>操作系统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309EF" w:rsidRPr="00602F09" w:rsidRDefault="00E309EF" w:rsidP="00A03C48">
            <w:pPr>
              <w:snapToGrid w:val="0"/>
              <w:jc w:val="center"/>
              <w:rPr>
                <w:rFonts w:ascii="宋体"/>
                <w:color w:val="000000"/>
                <w:szCs w:val="21"/>
                <w:lang w:val="zh-CN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09EF" w:rsidRPr="00602F09" w:rsidRDefault="00E309EF" w:rsidP="00A03C48">
            <w:pPr>
              <w:snapToGrid w:val="0"/>
              <w:jc w:val="center"/>
              <w:rPr>
                <w:rFonts w:ascii="宋体"/>
                <w:color w:val="000000"/>
                <w:szCs w:val="21"/>
                <w:lang w:val="zh-CN"/>
              </w:rPr>
            </w:pPr>
          </w:p>
        </w:tc>
      </w:tr>
      <w:tr w:rsidR="00E309EF" w:rsidRPr="00602F09" w:rsidTr="001B4A87">
        <w:trPr>
          <w:cantSplit/>
          <w:trHeight w:val="51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309EF" w:rsidRPr="00602F09" w:rsidRDefault="00E309EF" w:rsidP="001B4A87">
            <w:pPr>
              <w:snapToGrid w:val="0"/>
              <w:jc w:val="center"/>
              <w:rPr>
                <w:rFonts w:ascii="宋体"/>
                <w:szCs w:val="21"/>
              </w:rPr>
            </w:pPr>
            <w:r w:rsidRPr="00602F09">
              <w:rPr>
                <w:rFonts w:ascii="宋体" w:hAnsi="宋体" w:hint="eastAsia"/>
                <w:szCs w:val="21"/>
              </w:rPr>
              <w:t>软件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309EF" w:rsidRPr="00602F09" w:rsidRDefault="00E309EF" w:rsidP="00F82B25">
            <w:pPr>
              <w:snapToGrid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09EF" w:rsidRPr="00602F09" w:rsidRDefault="00E309EF" w:rsidP="001B4A87">
            <w:pPr>
              <w:snapToGrid w:val="0"/>
              <w:jc w:val="center"/>
              <w:rPr>
                <w:rFonts w:ascii="宋体"/>
                <w:szCs w:val="21"/>
              </w:rPr>
            </w:pPr>
          </w:p>
        </w:tc>
      </w:tr>
      <w:tr w:rsidR="00E309EF" w:rsidRPr="00602F09" w:rsidTr="001B4A87">
        <w:trPr>
          <w:cantSplit/>
          <w:trHeight w:val="51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309EF" w:rsidRPr="00602F09" w:rsidRDefault="00E309EF" w:rsidP="001B4A87">
            <w:pPr>
              <w:snapToGrid w:val="0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309EF" w:rsidRPr="007E47CF" w:rsidRDefault="00E309EF" w:rsidP="00F82B25">
            <w:pPr>
              <w:snapToGrid w:val="0"/>
              <w:jc w:val="center"/>
              <w:rPr>
                <w:rFonts w:ascii="宋体"/>
                <w:szCs w:val="21"/>
                <w:highlight w:val="yellow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09EF" w:rsidRPr="007E47CF" w:rsidRDefault="00E309EF" w:rsidP="001B4A87">
            <w:pPr>
              <w:snapToGrid w:val="0"/>
              <w:jc w:val="center"/>
              <w:rPr>
                <w:rFonts w:ascii="宋体"/>
                <w:szCs w:val="21"/>
                <w:highlight w:val="yellow"/>
              </w:rPr>
            </w:pPr>
          </w:p>
        </w:tc>
      </w:tr>
      <w:tr w:rsidR="00E309EF" w:rsidRPr="00602F09" w:rsidTr="001B4A87">
        <w:trPr>
          <w:cantSplit/>
          <w:trHeight w:val="51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309EF" w:rsidRDefault="00E309EF" w:rsidP="001B4A87">
            <w:pPr>
              <w:snapToGrid w:val="0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309EF" w:rsidRPr="007E47CF" w:rsidRDefault="00E309EF" w:rsidP="00F82B25">
            <w:pPr>
              <w:snapToGrid w:val="0"/>
              <w:jc w:val="center"/>
              <w:rPr>
                <w:rFonts w:ascii="宋体"/>
                <w:szCs w:val="21"/>
                <w:highlight w:val="yellow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09EF" w:rsidRPr="007E47CF" w:rsidRDefault="00E309EF" w:rsidP="001B4A87">
            <w:pPr>
              <w:snapToGrid w:val="0"/>
              <w:jc w:val="center"/>
              <w:rPr>
                <w:rFonts w:ascii="宋体"/>
                <w:szCs w:val="21"/>
                <w:highlight w:val="yellow"/>
              </w:rPr>
            </w:pPr>
          </w:p>
        </w:tc>
      </w:tr>
      <w:tr w:rsidR="00E309EF" w:rsidRPr="00602F09" w:rsidTr="001B4A87">
        <w:trPr>
          <w:cantSplit/>
          <w:trHeight w:val="51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309EF" w:rsidRPr="00602F09" w:rsidRDefault="00E309EF" w:rsidP="001B4A87">
            <w:pPr>
              <w:snapToGrid w:val="0"/>
              <w:jc w:val="center"/>
              <w:rPr>
                <w:rFonts w:ascii="宋体"/>
                <w:szCs w:val="21"/>
              </w:rPr>
            </w:pPr>
            <w:r w:rsidRPr="00602F09">
              <w:rPr>
                <w:rFonts w:ascii="宋体" w:hAnsi="宋体" w:hint="eastAsia"/>
                <w:szCs w:val="21"/>
              </w:rPr>
              <w:t>辅助工具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309EF" w:rsidRPr="00602F09" w:rsidRDefault="00E309EF" w:rsidP="00F82B25">
            <w:pPr>
              <w:snapToGrid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09EF" w:rsidRPr="00602F09" w:rsidRDefault="00E309EF" w:rsidP="001B4A87">
            <w:pPr>
              <w:snapToGrid w:val="0"/>
              <w:jc w:val="center"/>
              <w:rPr>
                <w:rFonts w:ascii="宋体"/>
                <w:szCs w:val="21"/>
              </w:rPr>
            </w:pPr>
          </w:p>
        </w:tc>
      </w:tr>
      <w:tr w:rsidR="00E309EF" w:rsidRPr="00602F09" w:rsidTr="001B4A87">
        <w:trPr>
          <w:cantSplit/>
          <w:trHeight w:val="51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309EF" w:rsidRPr="00602F09" w:rsidRDefault="00E309EF" w:rsidP="001B4A87">
            <w:pPr>
              <w:snapToGrid w:val="0"/>
              <w:jc w:val="center"/>
              <w:rPr>
                <w:rFonts w:ascii="宋体"/>
                <w:szCs w:val="21"/>
              </w:rPr>
            </w:pPr>
            <w:r w:rsidRPr="00602F09">
              <w:rPr>
                <w:rFonts w:ascii="宋体" w:hAnsi="宋体" w:hint="eastAsia"/>
                <w:szCs w:val="21"/>
              </w:rPr>
              <w:t>开发工具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309EF" w:rsidRPr="00602F09" w:rsidRDefault="00E309EF" w:rsidP="00F82B25">
            <w:pPr>
              <w:snapToGrid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09EF" w:rsidRPr="00602F09" w:rsidRDefault="00E309EF" w:rsidP="001B4A87">
            <w:pPr>
              <w:snapToGrid w:val="0"/>
              <w:jc w:val="center"/>
              <w:rPr>
                <w:rFonts w:ascii="宋体"/>
                <w:szCs w:val="21"/>
              </w:rPr>
            </w:pPr>
          </w:p>
        </w:tc>
      </w:tr>
      <w:tr w:rsidR="00E309EF" w:rsidTr="001B4A87">
        <w:trPr>
          <w:cantSplit/>
          <w:trHeight w:val="51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309EF" w:rsidRPr="00602F09" w:rsidRDefault="00E309EF" w:rsidP="001B4A87">
            <w:pPr>
              <w:snapToGrid w:val="0"/>
              <w:jc w:val="center"/>
              <w:rPr>
                <w:rFonts w:ascii="宋体"/>
                <w:szCs w:val="21"/>
              </w:rPr>
            </w:pPr>
            <w:r w:rsidRPr="00602F09">
              <w:rPr>
                <w:rFonts w:ascii="宋体" w:hAnsi="宋体" w:hint="eastAsia"/>
                <w:szCs w:val="21"/>
              </w:rPr>
              <w:t>被测试样品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309EF" w:rsidRPr="00602F09" w:rsidRDefault="00E309EF" w:rsidP="001B4A87">
            <w:pPr>
              <w:snapToGrid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09EF" w:rsidRDefault="00E309EF" w:rsidP="001B4A87">
            <w:pPr>
              <w:snapToGrid w:val="0"/>
              <w:jc w:val="center"/>
              <w:rPr>
                <w:rFonts w:ascii="宋体"/>
                <w:szCs w:val="21"/>
              </w:rPr>
            </w:pPr>
          </w:p>
        </w:tc>
      </w:tr>
    </w:tbl>
    <w:p w:rsidR="00E309EF" w:rsidRDefault="00E309EF" w:rsidP="00746AE3">
      <w:pPr>
        <w:pStyle w:val="2"/>
        <w:suppressAutoHyphens/>
        <w:spacing w:line="24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网络环境</w:t>
      </w:r>
    </w:p>
    <w:p w:rsidR="00E309EF" w:rsidRDefault="00E309EF" w:rsidP="005A349C"/>
    <w:p w:rsidR="00E309EF" w:rsidRDefault="00FD6BA1" w:rsidP="005A349C">
      <w:pPr>
        <w:rPr>
          <w:rFonts w:ascii="宋体"/>
          <w:sz w:val="28"/>
        </w:rPr>
      </w:pPr>
      <w:r>
        <w:rPr>
          <w:rFonts w:ascii="宋体" w:hAnsi="宋体" w:hint="eastAsia"/>
          <w:sz w:val="28"/>
        </w:rPr>
        <w:t>二</w:t>
      </w:r>
      <w:r w:rsidR="00E309EF">
        <w:rPr>
          <w:rFonts w:ascii="宋体" w:hAnsi="宋体" w:hint="eastAsia"/>
          <w:sz w:val="28"/>
        </w:rPr>
        <w:t>、测试依据和参考资料</w:t>
      </w:r>
    </w:p>
    <w:p w:rsidR="00E309EF" w:rsidRDefault="00E309EF" w:rsidP="00654677">
      <w:pPr>
        <w:pStyle w:val="2"/>
        <w:numPr>
          <w:ilvl w:val="1"/>
          <w:numId w:val="13"/>
        </w:numPr>
        <w:tabs>
          <w:tab w:val="clear" w:pos="576"/>
        </w:tabs>
        <w:suppressAutoHyphens/>
        <w:spacing w:line="24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测试依据</w:t>
      </w:r>
    </w:p>
    <w:p w:rsidR="00A97C7F" w:rsidRPr="00EE1BE7" w:rsidRDefault="006B0952" w:rsidP="00A97C7F">
      <w:pPr>
        <w:widowControl/>
        <w:numPr>
          <w:ilvl w:val="0"/>
          <w:numId w:val="13"/>
        </w:numPr>
        <w:rPr>
          <w:i/>
          <w:sz w:val="24"/>
        </w:rPr>
      </w:pPr>
      <w:r>
        <w:rPr>
          <w:rFonts w:hint="eastAsia"/>
          <w:sz w:val="24"/>
        </w:rPr>
        <w:t>（以列表形式列出测试依据标准）</w:t>
      </w:r>
    </w:p>
    <w:p w:rsidR="00E309EF" w:rsidRPr="00EE1BE7" w:rsidRDefault="00E309EF" w:rsidP="00A97C7F">
      <w:pPr>
        <w:widowControl/>
        <w:numPr>
          <w:ilvl w:val="0"/>
          <w:numId w:val="13"/>
        </w:numPr>
        <w:rPr>
          <w:sz w:val="24"/>
        </w:rPr>
      </w:pPr>
    </w:p>
    <w:p w:rsidR="00E309EF" w:rsidRDefault="00E309EF" w:rsidP="007D191F">
      <w:pPr>
        <w:pStyle w:val="2"/>
        <w:numPr>
          <w:ilvl w:val="1"/>
          <w:numId w:val="13"/>
        </w:numPr>
        <w:tabs>
          <w:tab w:val="clear" w:pos="576"/>
        </w:tabs>
        <w:suppressAutoHyphens/>
        <w:spacing w:line="24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参考资料</w:t>
      </w:r>
      <w:bookmarkStart w:id="0" w:name="_Toc283652411"/>
    </w:p>
    <w:p w:rsidR="00E309EF" w:rsidRDefault="006B0952" w:rsidP="005A349C">
      <w:pPr>
        <w:numPr>
          <w:ilvl w:val="0"/>
          <w:numId w:val="19"/>
        </w:numPr>
        <w:suppressAutoHyphens/>
        <w:spacing w:line="36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（以列表形式列出参考资料）</w:t>
      </w:r>
    </w:p>
    <w:p w:rsidR="00E309EF" w:rsidRDefault="00E309EF" w:rsidP="005A349C">
      <w:pPr>
        <w:numPr>
          <w:ilvl w:val="0"/>
          <w:numId w:val="19"/>
        </w:numPr>
        <w:suppressAutoHyphens/>
        <w:spacing w:line="360" w:lineRule="auto"/>
        <w:rPr>
          <w:rFonts w:ascii="宋体"/>
          <w:sz w:val="24"/>
        </w:rPr>
      </w:pPr>
    </w:p>
    <w:p w:rsidR="00E309EF" w:rsidRDefault="00E309EF" w:rsidP="005A349C">
      <w:pPr>
        <w:numPr>
          <w:ilvl w:val="0"/>
          <w:numId w:val="19"/>
        </w:numPr>
        <w:suppressAutoHyphens/>
        <w:spacing w:line="360" w:lineRule="auto"/>
        <w:rPr>
          <w:rFonts w:ascii="宋体"/>
          <w:sz w:val="24"/>
        </w:rPr>
      </w:pPr>
    </w:p>
    <w:p w:rsidR="00E309EF" w:rsidRDefault="00E309EF" w:rsidP="005A349C">
      <w:pPr>
        <w:numPr>
          <w:ilvl w:val="0"/>
          <w:numId w:val="19"/>
        </w:numPr>
        <w:suppressAutoHyphens/>
        <w:spacing w:line="360" w:lineRule="auto"/>
        <w:rPr>
          <w:rFonts w:ascii="宋体"/>
          <w:sz w:val="24"/>
        </w:rPr>
      </w:pPr>
    </w:p>
    <w:p w:rsidR="00E309EF" w:rsidRPr="00B84B25" w:rsidRDefault="00E309EF" w:rsidP="005A349C">
      <w:pPr>
        <w:numPr>
          <w:ilvl w:val="0"/>
          <w:numId w:val="19"/>
        </w:numPr>
        <w:suppressAutoHyphens/>
        <w:spacing w:line="360" w:lineRule="auto"/>
        <w:rPr>
          <w:sz w:val="24"/>
        </w:rPr>
      </w:pPr>
    </w:p>
    <w:p w:rsidR="00E309EF" w:rsidRPr="00417EDA" w:rsidRDefault="00E309EF" w:rsidP="0014772A">
      <w:pPr>
        <w:suppressAutoHyphens/>
        <w:spacing w:line="360" w:lineRule="auto"/>
        <w:ind w:left="284"/>
        <w:rPr>
          <w:rFonts w:ascii="宋体"/>
          <w:sz w:val="24"/>
        </w:rPr>
      </w:pPr>
    </w:p>
    <w:p w:rsidR="00E309EF" w:rsidRPr="005A349C" w:rsidRDefault="00FD6BA1" w:rsidP="005A349C">
      <w:pPr>
        <w:rPr>
          <w:rFonts w:ascii="宋体"/>
          <w:sz w:val="28"/>
        </w:rPr>
      </w:pPr>
      <w:r>
        <w:rPr>
          <w:rFonts w:ascii="宋体" w:hAnsi="宋体" w:hint="eastAsia"/>
          <w:sz w:val="28"/>
        </w:rPr>
        <w:t>三</w:t>
      </w:r>
      <w:r w:rsidR="00E309EF" w:rsidRPr="005A349C">
        <w:rPr>
          <w:rFonts w:ascii="宋体" w:hAnsi="宋体" w:hint="eastAsia"/>
          <w:sz w:val="28"/>
        </w:rPr>
        <w:t>、测试内容</w:t>
      </w:r>
      <w:bookmarkEnd w:id="0"/>
    </w:p>
    <w:p w:rsidR="00E309EF" w:rsidRPr="006C4802" w:rsidRDefault="00E309EF" w:rsidP="00417EDA">
      <w:pPr>
        <w:pStyle w:val="2"/>
      </w:pPr>
      <w:bookmarkStart w:id="1" w:name="_Toc201072073"/>
      <w:bookmarkStart w:id="2" w:name="_Toc283652412"/>
      <w:r w:rsidRPr="006C4802">
        <w:rPr>
          <w:rFonts w:hint="eastAsia"/>
        </w:rPr>
        <w:t>功能性</w:t>
      </w:r>
      <w:bookmarkEnd w:id="1"/>
      <w:r w:rsidRPr="006C4802">
        <w:rPr>
          <w:rFonts w:hint="eastAsia"/>
        </w:rPr>
        <w:t>测试</w:t>
      </w:r>
      <w:bookmarkEnd w:id="2"/>
    </w:p>
    <w:tbl>
      <w:tblPr>
        <w:tblW w:w="49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127"/>
        <w:gridCol w:w="6159"/>
        <w:gridCol w:w="1190"/>
      </w:tblGrid>
      <w:tr w:rsidR="00E309EF" w:rsidRPr="00473C1B" w:rsidTr="007B3DCB">
        <w:trPr>
          <w:trHeight w:val="506"/>
        </w:trPr>
        <w:tc>
          <w:tcPr>
            <w:tcW w:w="1122" w:type="pct"/>
            <w:shd w:val="clear" w:color="auto" w:fill="BFBFBF"/>
            <w:noWrap/>
          </w:tcPr>
          <w:p w:rsidR="00E309EF" w:rsidRPr="007457EA" w:rsidRDefault="00E309EF" w:rsidP="007B3DCB">
            <w:pPr>
              <w:jc w:val="center"/>
              <w:rPr>
                <w:b/>
              </w:rPr>
            </w:pPr>
            <w:r w:rsidRPr="007457EA">
              <w:rPr>
                <w:rFonts w:hint="eastAsia"/>
                <w:b/>
              </w:rPr>
              <w:t>功能模块</w:t>
            </w:r>
          </w:p>
        </w:tc>
        <w:tc>
          <w:tcPr>
            <w:tcW w:w="3250" w:type="pct"/>
            <w:shd w:val="clear" w:color="auto" w:fill="BFBFBF"/>
          </w:tcPr>
          <w:p w:rsidR="00E309EF" w:rsidRPr="00473C1B" w:rsidRDefault="00E309EF" w:rsidP="007B3DCB">
            <w:pPr>
              <w:widowControl/>
              <w:jc w:val="center"/>
              <w:rPr>
                <w:rFonts w:ascii="宋体" w:cs="宋体"/>
                <w:b/>
                <w:bCs/>
                <w:kern w:val="0"/>
                <w:szCs w:val="21"/>
              </w:rPr>
            </w:pPr>
            <w:r w:rsidRPr="00473C1B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功能要求</w:t>
            </w:r>
          </w:p>
        </w:tc>
        <w:tc>
          <w:tcPr>
            <w:tcW w:w="628" w:type="pct"/>
            <w:shd w:val="clear" w:color="auto" w:fill="BFBFBF"/>
            <w:noWrap/>
          </w:tcPr>
          <w:p w:rsidR="00E309EF" w:rsidRPr="00473C1B" w:rsidRDefault="00E309EF" w:rsidP="007B3DCB">
            <w:pPr>
              <w:widowControl/>
              <w:jc w:val="center"/>
              <w:rPr>
                <w:rFonts w:ascii="宋体" w:cs="宋体"/>
                <w:b/>
                <w:bCs/>
                <w:kern w:val="0"/>
                <w:szCs w:val="21"/>
              </w:rPr>
            </w:pPr>
            <w:r w:rsidRPr="00473C1B">
              <w:rPr>
                <w:rFonts w:hint="eastAsia"/>
                <w:b/>
              </w:rPr>
              <w:t>测试</w:t>
            </w:r>
            <w:r w:rsidRPr="00473C1B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结果</w:t>
            </w:r>
          </w:p>
        </w:tc>
      </w:tr>
      <w:tr w:rsidR="00E309EF" w:rsidRPr="00473C1B" w:rsidTr="007B3DCB">
        <w:trPr>
          <w:trHeight w:val="394"/>
        </w:trPr>
        <w:tc>
          <w:tcPr>
            <w:tcW w:w="1122" w:type="pct"/>
          </w:tcPr>
          <w:p w:rsidR="00E309EF" w:rsidRPr="006C4802" w:rsidRDefault="00E309EF" w:rsidP="007B3DCB">
            <w:pPr>
              <w:jc w:val="center"/>
            </w:pPr>
          </w:p>
        </w:tc>
        <w:tc>
          <w:tcPr>
            <w:tcW w:w="3250" w:type="pct"/>
          </w:tcPr>
          <w:p w:rsidR="00E309EF" w:rsidRPr="001F4841" w:rsidRDefault="00E309EF" w:rsidP="007B3DCB"/>
        </w:tc>
        <w:tc>
          <w:tcPr>
            <w:tcW w:w="628" w:type="pct"/>
            <w:noWrap/>
          </w:tcPr>
          <w:p w:rsidR="00E309EF" w:rsidRPr="006C4802" w:rsidRDefault="00E309EF" w:rsidP="007B3DCB"/>
        </w:tc>
      </w:tr>
      <w:tr w:rsidR="00E309EF" w:rsidRPr="00473C1B" w:rsidTr="007B3DCB">
        <w:trPr>
          <w:trHeight w:val="258"/>
        </w:trPr>
        <w:tc>
          <w:tcPr>
            <w:tcW w:w="1122" w:type="pct"/>
          </w:tcPr>
          <w:p w:rsidR="00E309EF" w:rsidRPr="006C4802" w:rsidRDefault="00E309EF" w:rsidP="007B3DCB">
            <w:pPr>
              <w:jc w:val="center"/>
            </w:pPr>
          </w:p>
        </w:tc>
        <w:tc>
          <w:tcPr>
            <w:tcW w:w="3250" w:type="pct"/>
          </w:tcPr>
          <w:p w:rsidR="00E309EF" w:rsidRPr="006C4802" w:rsidRDefault="00E309EF" w:rsidP="007B3DCB"/>
        </w:tc>
        <w:tc>
          <w:tcPr>
            <w:tcW w:w="628" w:type="pct"/>
            <w:noWrap/>
          </w:tcPr>
          <w:p w:rsidR="00E309EF" w:rsidRPr="006C4802" w:rsidRDefault="00E309EF" w:rsidP="007B3DCB"/>
        </w:tc>
      </w:tr>
      <w:tr w:rsidR="00E309EF" w:rsidRPr="00473C1B" w:rsidTr="007B3DCB">
        <w:trPr>
          <w:trHeight w:val="258"/>
        </w:trPr>
        <w:tc>
          <w:tcPr>
            <w:tcW w:w="1122" w:type="pct"/>
          </w:tcPr>
          <w:p w:rsidR="00E309EF" w:rsidRPr="006C4802" w:rsidRDefault="00E309EF" w:rsidP="007B3DCB">
            <w:pPr>
              <w:jc w:val="center"/>
            </w:pPr>
          </w:p>
        </w:tc>
        <w:tc>
          <w:tcPr>
            <w:tcW w:w="3250" w:type="pct"/>
          </w:tcPr>
          <w:p w:rsidR="00E309EF" w:rsidRPr="00977191" w:rsidRDefault="00E309EF" w:rsidP="007B3DCB"/>
        </w:tc>
        <w:tc>
          <w:tcPr>
            <w:tcW w:w="628" w:type="pct"/>
            <w:noWrap/>
          </w:tcPr>
          <w:p w:rsidR="00E309EF" w:rsidRPr="006C4802" w:rsidRDefault="00E309EF" w:rsidP="007B3DCB"/>
        </w:tc>
      </w:tr>
    </w:tbl>
    <w:p w:rsidR="00E309EF" w:rsidRPr="006C4802" w:rsidRDefault="00E309EF" w:rsidP="00417EDA"/>
    <w:p w:rsidR="00E309EF" w:rsidRPr="006C4802" w:rsidRDefault="00E309EF" w:rsidP="00417EDA">
      <w:pPr>
        <w:pStyle w:val="2"/>
        <w:ind w:left="240"/>
      </w:pPr>
      <w:bookmarkStart w:id="3" w:name="_Toc283652413"/>
      <w:r>
        <w:rPr>
          <w:rFonts w:hint="eastAsia"/>
        </w:rPr>
        <w:t>效率</w:t>
      </w:r>
      <w:r w:rsidRPr="006C4802">
        <w:rPr>
          <w:rFonts w:hint="eastAsia"/>
        </w:rPr>
        <w:t>测试</w:t>
      </w:r>
      <w:bookmarkEnd w:id="3"/>
    </w:p>
    <w:tbl>
      <w:tblPr>
        <w:tblW w:w="90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5979"/>
        <w:gridCol w:w="1296"/>
      </w:tblGrid>
      <w:tr w:rsidR="00E309EF" w:rsidRPr="006C4802" w:rsidTr="008144DE">
        <w:trPr>
          <w:trHeight w:val="533"/>
        </w:trPr>
        <w:tc>
          <w:tcPr>
            <w:tcW w:w="1809" w:type="dxa"/>
            <w:shd w:val="clear" w:color="auto" w:fill="CCCCCC"/>
            <w:vAlign w:val="center"/>
          </w:tcPr>
          <w:p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测试特性</w:t>
            </w:r>
          </w:p>
        </w:tc>
        <w:tc>
          <w:tcPr>
            <w:tcW w:w="5979" w:type="dxa"/>
            <w:shd w:val="clear" w:color="auto" w:fill="CCCCCC"/>
            <w:vAlign w:val="center"/>
          </w:tcPr>
          <w:p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测试说明</w:t>
            </w:r>
          </w:p>
        </w:tc>
        <w:tc>
          <w:tcPr>
            <w:tcW w:w="1296" w:type="dxa"/>
            <w:shd w:val="clear" w:color="auto" w:fill="CCCCCC"/>
            <w:vAlign w:val="center"/>
          </w:tcPr>
          <w:p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测试结果</w:t>
            </w:r>
          </w:p>
        </w:tc>
      </w:tr>
      <w:tr w:rsidR="00E309EF" w:rsidRPr="006C4802" w:rsidTr="008144DE">
        <w:trPr>
          <w:trHeight w:val="262"/>
        </w:trPr>
        <w:tc>
          <w:tcPr>
            <w:tcW w:w="1809" w:type="dxa"/>
            <w:vAlign w:val="center"/>
          </w:tcPr>
          <w:p w:rsidR="00E309EF" w:rsidRPr="005808FA" w:rsidRDefault="00E309EF" w:rsidP="007B3DCB">
            <w:pPr>
              <w:jc w:val="center"/>
              <w:rPr>
                <w:rFonts w:ascii="宋体" w:cs="宋体"/>
                <w:szCs w:val="21"/>
              </w:rPr>
            </w:pPr>
          </w:p>
        </w:tc>
        <w:tc>
          <w:tcPr>
            <w:tcW w:w="5979" w:type="dxa"/>
            <w:vAlign w:val="center"/>
          </w:tcPr>
          <w:p w:rsidR="00E309EF" w:rsidRPr="005808FA" w:rsidRDefault="00E309EF" w:rsidP="007B3DCB">
            <w:pPr>
              <w:jc w:val="center"/>
              <w:rPr>
                <w:rFonts w:ascii="宋体" w:cs="宋体"/>
                <w:szCs w:val="21"/>
              </w:rPr>
            </w:pPr>
          </w:p>
        </w:tc>
        <w:tc>
          <w:tcPr>
            <w:tcW w:w="1296" w:type="dxa"/>
          </w:tcPr>
          <w:p w:rsidR="00E309EF" w:rsidRPr="005808FA" w:rsidRDefault="00E309EF" w:rsidP="007B3DCB">
            <w:pPr>
              <w:rPr>
                <w:szCs w:val="21"/>
              </w:rPr>
            </w:pPr>
          </w:p>
        </w:tc>
      </w:tr>
    </w:tbl>
    <w:p w:rsidR="00E309EF" w:rsidRPr="006C4802" w:rsidRDefault="00E309EF" w:rsidP="00417EDA">
      <w:pPr>
        <w:jc w:val="right"/>
      </w:pPr>
    </w:p>
    <w:p w:rsidR="00E309EF" w:rsidRPr="006C4802" w:rsidRDefault="00E309EF" w:rsidP="00417EDA">
      <w:pPr>
        <w:wordWrap w:val="0"/>
        <w:jc w:val="right"/>
      </w:pPr>
    </w:p>
    <w:p w:rsidR="00E309EF" w:rsidRPr="006C4802" w:rsidRDefault="00E309EF" w:rsidP="00417EDA">
      <w:pPr>
        <w:pStyle w:val="2"/>
        <w:ind w:left="240"/>
      </w:pPr>
      <w:bookmarkStart w:id="4" w:name="_Toc283652414"/>
      <w:r w:rsidRPr="006C4802">
        <w:rPr>
          <w:rFonts w:hint="eastAsia"/>
        </w:rPr>
        <w:t>可移植性测试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6120"/>
        <w:gridCol w:w="1214"/>
      </w:tblGrid>
      <w:tr w:rsidR="00E309EF" w:rsidRPr="006C4802" w:rsidTr="007B3DCB">
        <w:trPr>
          <w:trHeight w:val="533"/>
        </w:trPr>
        <w:tc>
          <w:tcPr>
            <w:tcW w:w="1668" w:type="dxa"/>
            <w:shd w:val="clear" w:color="auto" w:fill="CCCCCC"/>
            <w:vAlign w:val="center"/>
          </w:tcPr>
          <w:p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测试特性</w:t>
            </w:r>
          </w:p>
        </w:tc>
        <w:tc>
          <w:tcPr>
            <w:tcW w:w="6120" w:type="dxa"/>
            <w:shd w:val="clear" w:color="auto" w:fill="CCCCCC"/>
            <w:vAlign w:val="center"/>
          </w:tcPr>
          <w:p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测试说明</w:t>
            </w:r>
          </w:p>
        </w:tc>
        <w:tc>
          <w:tcPr>
            <w:tcW w:w="1214" w:type="dxa"/>
            <w:shd w:val="clear" w:color="auto" w:fill="CCCCCC"/>
            <w:vAlign w:val="center"/>
          </w:tcPr>
          <w:p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测试结果</w:t>
            </w:r>
          </w:p>
        </w:tc>
      </w:tr>
      <w:tr w:rsidR="00E309EF" w:rsidRPr="006C4802" w:rsidTr="007B3DCB">
        <w:trPr>
          <w:trHeight w:val="700"/>
        </w:trPr>
        <w:tc>
          <w:tcPr>
            <w:tcW w:w="1668" w:type="dxa"/>
            <w:vAlign w:val="center"/>
          </w:tcPr>
          <w:p w:rsidR="00E309EF" w:rsidRPr="006C4802" w:rsidRDefault="00E309EF" w:rsidP="007B3DCB">
            <w:pPr>
              <w:jc w:val="center"/>
            </w:pPr>
          </w:p>
        </w:tc>
        <w:tc>
          <w:tcPr>
            <w:tcW w:w="6120" w:type="dxa"/>
          </w:tcPr>
          <w:p w:rsidR="00E309EF" w:rsidRPr="00AF1A55" w:rsidRDefault="00E309EF" w:rsidP="007B3DCB">
            <w:pPr>
              <w:jc w:val="left"/>
            </w:pPr>
          </w:p>
        </w:tc>
        <w:tc>
          <w:tcPr>
            <w:tcW w:w="1214" w:type="dxa"/>
          </w:tcPr>
          <w:p w:rsidR="00E309EF" w:rsidRPr="006C4802" w:rsidRDefault="00E309EF" w:rsidP="007B3DCB"/>
        </w:tc>
      </w:tr>
    </w:tbl>
    <w:p w:rsidR="00E309EF" w:rsidRPr="006C4802" w:rsidRDefault="00E309EF" w:rsidP="00417EDA">
      <w:pPr>
        <w:jc w:val="right"/>
      </w:pPr>
    </w:p>
    <w:p w:rsidR="00E309EF" w:rsidRPr="006C4802" w:rsidRDefault="00E309EF" w:rsidP="00417EDA">
      <w:pPr>
        <w:pStyle w:val="2"/>
        <w:ind w:left="240"/>
      </w:pPr>
      <w:bookmarkStart w:id="5" w:name="_Toc283652415"/>
      <w:r w:rsidRPr="006C4802">
        <w:rPr>
          <w:rFonts w:hint="eastAsia"/>
        </w:rPr>
        <w:t>易用性测试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6120"/>
        <w:gridCol w:w="1214"/>
      </w:tblGrid>
      <w:tr w:rsidR="00E309EF" w:rsidRPr="006C4802" w:rsidTr="007B3DCB">
        <w:trPr>
          <w:trHeight w:val="533"/>
        </w:trPr>
        <w:tc>
          <w:tcPr>
            <w:tcW w:w="1668" w:type="dxa"/>
            <w:shd w:val="clear" w:color="auto" w:fill="CCCCCC"/>
            <w:vAlign w:val="center"/>
          </w:tcPr>
          <w:p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测试特性</w:t>
            </w:r>
          </w:p>
        </w:tc>
        <w:tc>
          <w:tcPr>
            <w:tcW w:w="6120" w:type="dxa"/>
            <w:shd w:val="clear" w:color="auto" w:fill="CCCCCC"/>
            <w:vAlign w:val="center"/>
          </w:tcPr>
          <w:p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测试说明</w:t>
            </w:r>
          </w:p>
        </w:tc>
        <w:tc>
          <w:tcPr>
            <w:tcW w:w="1214" w:type="dxa"/>
            <w:shd w:val="clear" w:color="auto" w:fill="CCCCCC"/>
            <w:vAlign w:val="center"/>
          </w:tcPr>
          <w:p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测试结果</w:t>
            </w:r>
          </w:p>
        </w:tc>
      </w:tr>
      <w:tr w:rsidR="00E309EF" w:rsidRPr="006C4802" w:rsidTr="007B3DCB">
        <w:trPr>
          <w:trHeight w:val="510"/>
        </w:trPr>
        <w:tc>
          <w:tcPr>
            <w:tcW w:w="1668" w:type="dxa"/>
            <w:vAlign w:val="center"/>
          </w:tcPr>
          <w:p w:rsidR="00E309EF" w:rsidRDefault="00E309EF" w:rsidP="007B3DCB">
            <w:pPr>
              <w:rPr>
                <w:rFonts w:ascii="宋体" w:cs="宋体"/>
                <w:sz w:val="22"/>
                <w:szCs w:val="22"/>
              </w:rPr>
            </w:pPr>
          </w:p>
        </w:tc>
        <w:tc>
          <w:tcPr>
            <w:tcW w:w="6120" w:type="dxa"/>
            <w:vAlign w:val="center"/>
          </w:tcPr>
          <w:p w:rsidR="00E309EF" w:rsidRDefault="00E309EF" w:rsidP="007B3DCB">
            <w:pPr>
              <w:jc w:val="left"/>
              <w:rPr>
                <w:rFonts w:ascii="宋体" w:cs="宋体"/>
                <w:sz w:val="22"/>
                <w:szCs w:val="22"/>
              </w:rPr>
            </w:pPr>
          </w:p>
        </w:tc>
        <w:tc>
          <w:tcPr>
            <w:tcW w:w="1214" w:type="dxa"/>
          </w:tcPr>
          <w:p w:rsidR="00E309EF" w:rsidRDefault="00E309EF" w:rsidP="007B3DCB"/>
        </w:tc>
      </w:tr>
      <w:tr w:rsidR="00E309EF" w:rsidRPr="003E76F7" w:rsidTr="007B3DCB">
        <w:trPr>
          <w:trHeight w:val="510"/>
        </w:trPr>
        <w:tc>
          <w:tcPr>
            <w:tcW w:w="1668" w:type="dxa"/>
            <w:vAlign w:val="center"/>
          </w:tcPr>
          <w:p w:rsidR="00E309EF" w:rsidRPr="003E76F7" w:rsidRDefault="00E309EF" w:rsidP="007B3DCB">
            <w:pPr>
              <w:rPr>
                <w:sz w:val="22"/>
                <w:szCs w:val="22"/>
              </w:rPr>
            </w:pPr>
          </w:p>
        </w:tc>
        <w:tc>
          <w:tcPr>
            <w:tcW w:w="6120" w:type="dxa"/>
            <w:vAlign w:val="center"/>
          </w:tcPr>
          <w:p w:rsidR="00E309EF" w:rsidRPr="003E76F7" w:rsidRDefault="00E309EF" w:rsidP="007B3DCB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214" w:type="dxa"/>
          </w:tcPr>
          <w:p w:rsidR="00E309EF" w:rsidRPr="003E76F7" w:rsidRDefault="00E309EF" w:rsidP="007B3DCB">
            <w:pPr>
              <w:rPr>
                <w:sz w:val="22"/>
                <w:szCs w:val="22"/>
              </w:rPr>
            </w:pPr>
          </w:p>
        </w:tc>
      </w:tr>
      <w:tr w:rsidR="00E309EF" w:rsidRPr="003E76F7" w:rsidTr="007B3DCB">
        <w:trPr>
          <w:trHeight w:val="510"/>
        </w:trPr>
        <w:tc>
          <w:tcPr>
            <w:tcW w:w="1668" w:type="dxa"/>
            <w:vAlign w:val="center"/>
          </w:tcPr>
          <w:p w:rsidR="00E309EF" w:rsidRPr="003E76F7" w:rsidRDefault="00E309EF" w:rsidP="007B3DCB">
            <w:pPr>
              <w:rPr>
                <w:sz w:val="22"/>
                <w:szCs w:val="22"/>
              </w:rPr>
            </w:pPr>
          </w:p>
        </w:tc>
        <w:tc>
          <w:tcPr>
            <w:tcW w:w="6120" w:type="dxa"/>
            <w:vAlign w:val="center"/>
          </w:tcPr>
          <w:p w:rsidR="00E309EF" w:rsidRPr="003E76F7" w:rsidRDefault="00E309EF" w:rsidP="007B3DCB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214" w:type="dxa"/>
          </w:tcPr>
          <w:p w:rsidR="00E309EF" w:rsidRPr="003E76F7" w:rsidRDefault="00E309EF" w:rsidP="007B3DCB">
            <w:pPr>
              <w:rPr>
                <w:sz w:val="22"/>
                <w:szCs w:val="22"/>
              </w:rPr>
            </w:pPr>
          </w:p>
        </w:tc>
      </w:tr>
    </w:tbl>
    <w:p w:rsidR="00E309EF" w:rsidRPr="003E76F7" w:rsidRDefault="00E309EF" w:rsidP="00417EDA">
      <w:pPr>
        <w:rPr>
          <w:sz w:val="22"/>
          <w:szCs w:val="22"/>
        </w:rPr>
      </w:pPr>
    </w:p>
    <w:p w:rsidR="00E309EF" w:rsidRPr="006C4802" w:rsidRDefault="00E309EF" w:rsidP="00417EDA">
      <w:pPr>
        <w:pStyle w:val="2"/>
        <w:ind w:left="240"/>
      </w:pPr>
      <w:bookmarkStart w:id="6" w:name="_Toc283652416"/>
      <w:r>
        <w:rPr>
          <w:rFonts w:hint="eastAsia"/>
        </w:rPr>
        <w:t>可靠</w:t>
      </w:r>
      <w:r w:rsidRPr="006C4802">
        <w:rPr>
          <w:rFonts w:hint="eastAsia"/>
        </w:rPr>
        <w:t>性测试</w:t>
      </w:r>
      <w:bookmarkEnd w:id="6"/>
      <w:r w:rsidRPr="006C4802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6095"/>
        <w:gridCol w:w="1276"/>
      </w:tblGrid>
      <w:tr w:rsidR="00E309EF" w:rsidRPr="006C4802" w:rsidTr="007B3DCB">
        <w:trPr>
          <w:trHeight w:val="533"/>
        </w:trPr>
        <w:tc>
          <w:tcPr>
            <w:tcW w:w="1668" w:type="dxa"/>
            <w:shd w:val="clear" w:color="auto" w:fill="CCCCCC"/>
            <w:vAlign w:val="center"/>
          </w:tcPr>
          <w:p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测试特性</w:t>
            </w:r>
          </w:p>
        </w:tc>
        <w:tc>
          <w:tcPr>
            <w:tcW w:w="6095" w:type="dxa"/>
            <w:shd w:val="clear" w:color="auto" w:fill="CCCCCC"/>
            <w:vAlign w:val="center"/>
          </w:tcPr>
          <w:p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测试说明</w:t>
            </w:r>
          </w:p>
        </w:tc>
        <w:tc>
          <w:tcPr>
            <w:tcW w:w="1276" w:type="dxa"/>
            <w:shd w:val="clear" w:color="auto" w:fill="CCCCCC"/>
            <w:vAlign w:val="center"/>
          </w:tcPr>
          <w:p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测试结果</w:t>
            </w:r>
          </w:p>
        </w:tc>
      </w:tr>
      <w:tr w:rsidR="00E309EF" w:rsidRPr="003E76F7" w:rsidTr="007B3DCB">
        <w:trPr>
          <w:trHeight w:val="600"/>
        </w:trPr>
        <w:tc>
          <w:tcPr>
            <w:tcW w:w="1668" w:type="dxa"/>
            <w:vAlign w:val="center"/>
          </w:tcPr>
          <w:p w:rsidR="00E309EF" w:rsidRPr="003E76F7" w:rsidRDefault="00E309EF" w:rsidP="003E76F7">
            <w:pPr>
              <w:rPr>
                <w:sz w:val="22"/>
                <w:szCs w:val="22"/>
              </w:rPr>
            </w:pPr>
          </w:p>
        </w:tc>
        <w:tc>
          <w:tcPr>
            <w:tcW w:w="6095" w:type="dxa"/>
            <w:vAlign w:val="center"/>
          </w:tcPr>
          <w:p w:rsidR="00E309EF" w:rsidRPr="003E76F7" w:rsidRDefault="00E309EF" w:rsidP="003E76F7">
            <w:pPr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E309EF" w:rsidRPr="003E76F7" w:rsidRDefault="00E309EF" w:rsidP="007B3DCB">
            <w:pPr>
              <w:rPr>
                <w:sz w:val="22"/>
                <w:szCs w:val="22"/>
              </w:rPr>
            </w:pPr>
          </w:p>
        </w:tc>
      </w:tr>
      <w:tr w:rsidR="00E309EF" w:rsidRPr="003E76F7" w:rsidTr="007B3DCB">
        <w:trPr>
          <w:trHeight w:val="404"/>
        </w:trPr>
        <w:tc>
          <w:tcPr>
            <w:tcW w:w="1668" w:type="dxa"/>
            <w:vAlign w:val="center"/>
          </w:tcPr>
          <w:p w:rsidR="00E309EF" w:rsidRPr="003E76F7" w:rsidRDefault="00E309EF" w:rsidP="003E76F7">
            <w:pPr>
              <w:rPr>
                <w:sz w:val="22"/>
                <w:szCs w:val="22"/>
              </w:rPr>
            </w:pPr>
          </w:p>
        </w:tc>
        <w:tc>
          <w:tcPr>
            <w:tcW w:w="6095" w:type="dxa"/>
            <w:vAlign w:val="center"/>
          </w:tcPr>
          <w:p w:rsidR="00E309EF" w:rsidRPr="003E76F7" w:rsidRDefault="00E309EF" w:rsidP="003E76F7">
            <w:pPr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E309EF" w:rsidRPr="003E76F7" w:rsidRDefault="00E309EF" w:rsidP="007B3DCB">
            <w:pPr>
              <w:rPr>
                <w:sz w:val="22"/>
                <w:szCs w:val="22"/>
              </w:rPr>
            </w:pPr>
          </w:p>
        </w:tc>
      </w:tr>
    </w:tbl>
    <w:p w:rsidR="00E309EF" w:rsidRPr="003E76F7" w:rsidRDefault="00E309EF" w:rsidP="00417EDA">
      <w:pPr>
        <w:rPr>
          <w:sz w:val="22"/>
          <w:szCs w:val="22"/>
        </w:rPr>
      </w:pPr>
    </w:p>
    <w:p w:rsidR="00E309EF" w:rsidRPr="006C4802" w:rsidRDefault="00E309EF" w:rsidP="00417EDA">
      <w:pPr>
        <w:jc w:val="right"/>
      </w:pPr>
    </w:p>
    <w:p w:rsidR="00E309EF" w:rsidRPr="006C4802" w:rsidRDefault="00E309EF" w:rsidP="00417EDA">
      <w:pPr>
        <w:pStyle w:val="2"/>
        <w:ind w:left="240"/>
      </w:pPr>
      <w:bookmarkStart w:id="7" w:name="_Toc283652417"/>
      <w:r>
        <w:rPr>
          <w:rFonts w:hint="eastAsia"/>
        </w:rPr>
        <w:t>可维护</w:t>
      </w:r>
      <w:r w:rsidRPr="006C4802">
        <w:rPr>
          <w:rFonts w:hint="eastAsia"/>
        </w:rPr>
        <w:t>性测试</w:t>
      </w:r>
      <w:bookmarkEnd w:id="7"/>
      <w:r w:rsidRPr="006C4802"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6120"/>
        <w:gridCol w:w="1214"/>
      </w:tblGrid>
      <w:tr w:rsidR="00E309EF" w:rsidRPr="006C4802" w:rsidTr="007B3DCB">
        <w:trPr>
          <w:trHeight w:val="533"/>
        </w:trPr>
        <w:tc>
          <w:tcPr>
            <w:tcW w:w="1668" w:type="dxa"/>
            <w:shd w:val="clear" w:color="auto" w:fill="CCCCCC"/>
            <w:vAlign w:val="center"/>
          </w:tcPr>
          <w:p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测试特性</w:t>
            </w:r>
          </w:p>
        </w:tc>
        <w:tc>
          <w:tcPr>
            <w:tcW w:w="6120" w:type="dxa"/>
            <w:shd w:val="clear" w:color="auto" w:fill="CCCCCC"/>
            <w:vAlign w:val="center"/>
          </w:tcPr>
          <w:p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测试说明</w:t>
            </w:r>
          </w:p>
        </w:tc>
        <w:tc>
          <w:tcPr>
            <w:tcW w:w="1214" w:type="dxa"/>
            <w:shd w:val="clear" w:color="auto" w:fill="CCCCCC"/>
            <w:vAlign w:val="center"/>
          </w:tcPr>
          <w:p w:rsidR="00E309EF" w:rsidRPr="006C4802" w:rsidRDefault="00E309EF" w:rsidP="007B3DCB">
            <w:pPr>
              <w:jc w:val="center"/>
              <w:rPr>
                <w:b/>
              </w:rPr>
            </w:pPr>
            <w:r w:rsidRPr="006C4802">
              <w:rPr>
                <w:rFonts w:hint="eastAsia"/>
                <w:b/>
              </w:rPr>
              <w:t>测试结果</w:t>
            </w:r>
          </w:p>
        </w:tc>
      </w:tr>
      <w:tr w:rsidR="00E309EF" w:rsidRPr="006C4802" w:rsidTr="007B3DCB">
        <w:trPr>
          <w:trHeight w:val="345"/>
        </w:trPr>
        <w:tc>
          <w:tcPr>
            <w:tcW w:w="1668" w:type="dxa"/>
            <w:vAlign w:val="center"/>
          </w:tcPr>
          <w:p w:rsidR="00E309EF" w:rsidRDefault="00E309EF" w:rsidP="007B3DCB">
            <w:pPr>
              <w:jc w:val="left"/>
              <w:rPr>
                <w:rFonts w:ascii="宋体" w:cs="宋体"/>
                <w:sz w:val="22"/>
                <w:szCs w:val="22"/>
              </w:rPr>
            </w:pPr>
          </w:p>
        </w:tc>
        <w:tc>
          <w:tcPr>
            <w:tcW w:w="6120" w:type="dxa"/>
            <w:vAlign w:val="center"/>
          </w:tcPr>
          <w:p w:rsidR="00E309EF" w:rsidRDefault="00E309EF" w:rsidP="007B3DCB">
            <w:pPr>
              <w:jc w:val="left"/>
              <w:rPr>
                <w:rFonts w:ascii="宋体" w:cs="宋体"/>
                <w:sz w:val="22"/>
                <w:szCs w:val="22"/>
              </w:rPr>
            </w:pPr>
          </w:p>
        </w:tc>
        <w:tc>
          <w:tcPr>
            <w:tcW w:w="1214" w:type="dxa"/>
          </w:tcPr>
          <w:p w:rsidR="00E309EF" w:rsidRPr="006C4802" w:rsidRDefault="00E309EF" w:rsidP="007B3DCB"/>
        </w:tc>
      </w:tr>
    </w:tbl>
    <w:p w:rsidR="00E309EF" w:rsidRDefault="00E309EF" w:rsidP="00417EDA">
      <w:pPr>
        <w:jc w:val="right"/>
      </w:pPr>
    </w:p>
    <w:p w:rsidR="00E309EF" w:rsidRPr="008A1737" w:rsidRDefault="00E309EF" w:rsidP="008A1737">
      <w:pPr>
        <w:jc w:val="center"/>
        <w:rPr>
          <w:b/>
          <w:sz w:val="44"/>
          <w:szCs w:val="44"/>
        </w:rPr>
      </w:pPr>
      <w:r w:rsidRPr="002F0134">
        <w:rPr>
          <w:rFonts w:hint="eastAsia"/>
          <w:b/>
          <w:sz w:val="44"/>
          <w:szCs w:val="44"/>
        </w:rPr>
        <w:t>以</w:t>
      </w:r>
      <w:r w:rsidRPr="002F0134">
        <w:rPr>
          <w:b/>
          <w:sz w:val="44"/>
          <w:szCs w:val="44"/>
        </w:rPr>
        <w:t xml:space="preserve"> </w:t>
      </w:r>
      <w:r w:rsidRPr="002F0134">
        <w:rPr>
          <w:rFonts w:hint="eastAsia"/>
          <w:b/>
          <w:sz w:val="44"/>
          <w:szCs w:val="44"/>
        </w:rPr>
        <w:t>下</w:t>
      </w:r>
      <w:r w:rsidRPr="002F0134">
        <w:rPr>
          <w:b/>
          <w:sz w:val="44"/>
          <w:szCs w:val="44"/>
        </w:rPr>
        <w:t xml:space="preserve"> </w:t>
      </w:r>
      <w:r w:rsidRPr="002F0134">
        <w:rPr>
          <w:rFonts w:hint="eastAsia"/>
          <w:b/>
          <w:sz w:val="44"/>
          <w:szCs w:val="44"/>
        </w:rPr>
        <w:t>空</w:t>
      </w:r>
      <w:r w:rsidRPr="002F0134">
        <w:rPr>
          <w:b/>
          <w:sz w:val="44"/>
          <w:szCs w:val="44"/>
        </w:rPr>
        <w:t xml:space="preserve"> </w:t>
      </w:r>
      <w:r w:rsidRPr="002F0134">
        <w:rPr>
          <w:rFonts w:hint="eastAsia"/>
          <w:b/>
          <w:sz w:val="44"/>
          <w:szCs w:val="44"/>
        </w:rPr>
        <w:t>白</w:t>
      </w:r>
    </w:p>
    <w:p w:rsidR="00E309EF" w:rsidRPr="006C4802" w:rsidRDefault="00E309EF" w:rsidP="007D191F">
      <w:pPr>
        <w:jc w:val="right"/>
      </w:pPr>
    </w:p>
    <w:sectPr w:rsidR="00E309EF" w:rsidRPr="006C4802" w:rsidSect="00FE37D5">
      <w:footerReference w:type="default" r:id="rId14"/>
      <w:footerReference w:type="first" r:id="rId15"/>
      <w:endnotePr>
        <w:numStart w:val="0"/>
      </w:endnotePr>
      <w:pgSz w:w="11906" w:h="16838"/>
      <w:pgMar w:top="578" w:right="1106" w:bottom="1089" w:left="1440" w:header="624" w:footer="879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2DC5" w:rsidRDefault="007B2DC5">
      <w:r>
        <w:separator/>
      </w:r>
    </w:p>
  </w:endnote>
  <w:endnote w:type="continuationSeparator" w:id="0">
    <w:p w:rsidR="007B2DC5" w:rsidRDefault="007B2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DFB" w:rsidRDefault="00A55DF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9EF" w:rsidRDefault="00E309EF">
    <w:pPr>
      <w:pStyle w:val="a5"/>
      <w:framePr w:wrap="around" w:vAnchor="text" w:hAnchor="margin" w:xAlign="right" w:y="1"/>
      <w:rPr>
        <w:rStyle w:val="a3"/>
      </w:rPr>
    </w:pPr>
    <w:r>
      <w:rPr>
        <w:rStyle w:val="a3"/>
      </w:rPr>
      <w:t xml:space="preserve"> </w:t>
    </w:r>
  </w:p>
  <w:p w:rsidR="00E309EF" w:rsidRPr="00B25D03" w:rsidRDefault="00E309EF" w:rsidP="00A175AF">
    <w:pPr>
      <w:pStyle w:val="a5"/>
      <w:tabs>
        <w:tab w:val="clear" w:pos="8306"/>
        <w:tab w:val="left" w:pos="360"/>
      </w:tabs>
      <w:spacing w:before="120"/>
      <w:rPr>
        <w:rFonts w:ascii="宋体"/>
        <w:kern w:val="0"/>
        <w:szCs w:val="2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DFB" w:rsidRDefault="00A55DFB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9EF" w:rsidRDefault="00E309EF">
    <w:pPr>
      <w:pStyle w:val="a5"/>
      <w:framePr w:wrap="around" w:vAnchor="text" w:hAnchor="margin" w:xAlign="right" w:y="1"/>
      <w:rPr>
        <w:rStyle w:val="a3"/>
      </w:rPr>
    </w:pPr>
    <w:r>
      <w:rPr>
        <w:rStyle w:val="a3"/>
      </w:rPr>
      <w:t xml:space="preserve"> </w:t>
    </w:r>
  </w:p>
  <w:p w:rsidR="00E309EF" w:rsidRDefault="00E309EF" w:rsidP="00C762E9">
    <w:pPr>
      <w:pStyle w:val="a5"/>
      <w:tabs>
        <w:tab w:val="clear" w:pos="8306"/>
        <w:tab w:val="left" w:pos="360"/>
      </w:tabs>
      <w:spacing w:before="120"/>
      <w:rPr>
        <w:rFonts w:ascii="宋体"/>
        <w:kern w:val="0"/>
        <w:szCs w:val="21"/>
      </w:rPr>
    </w:pPr>
    <w:r>
      <w:rPr>
        <w:rFonts w:ascii="宋体" w:hAnsi="宋体" w:hint="eastAsia"/>
        <w:kern w:val="0"/>
        <w:szCs w:val="21"/>
      </w:rPr>
      <w:t>南京大学</w:t>
    </w:r>
    <w:r w:rsidR="001C3207">
      <w:rPr>
        <w:rFonts w:ascii="宋体" w:hAnsi="宋体" w:hint="eastAsia"/>
        <w:kern w:val="0"/>
        <w:szCs w:val="21"/>
      </w:rPr>
      <w:t>软件测试中心</w:t>
    </w:r>
    <w:r>
      <w:rPr>
        <w:rFonts w:ascii="宋体"/>
        <w:kern w:val="0"/>
        <w:szCs w:val="21"/>
      </w:rPr>
      <w:tab/>
    </w:r>
    <w:r>
      <w:rPr>
        <w:rFonts w:ascii="宋体" w:hAnsi="宋体"/>
        <w:kern w:val="0"/>
        <w:szCs w:val="21"/>
      </w:rPr>
      <w:t xml:space="preserve">      </w:t>
    </w:r>
    <w:r>
      <w:rPr>
        <w:rFonts w:ascii="宋体" w:hAnsi="宋体" w:hint="eastAsia"/>
        <w:kern w:val="0"/>
        <w:szCs w:val="21"/>
      </w:rPr>
      <w:t>报告编号：</w:t>
    </w:r>
    <w:r w:rsidRPr="00451E81">
      <w:rPr>
        <w:rFonts w:ascii="宋体" w:hAnsi="宋体"/>
        <w:kern w:val="0"/>
        <w:szCs w:val="21"/>
      </w:rPr>
      <w:t>201</w:t>
    </w:r>
    <w:r w:rsidR="00A55DFB">
      <w:rPr>
        <w:rFonts w:ascii="宋体" w:hAnsi="宋体"/>
        <w:kern w:val="0"/>
        <w:szCs w:val="21"/>
      </w:rPr>
      <w:t>8</w:t>
    </w:r>
    <w:bookmarkStart w:id="8" w:name="_GoBack"/>
    <w:bookmarkEnd w:id="8"/>
    <w:r w:rsidRPr="00451E81">
      <w:rPr>
        <w:rFonts w:ascii="宋体"/>
        <w:kern w:val="0"/>
        <w:szCs w:val="21"/>
      </w:rPr>
      <w:t>0</w:t>
    </w:r>
    <w:r w:rsidRPr="00451E81">
      <w:rPr>
        <w:rFonts w:ascii="宋体" w:hAnsi="宋体"/>
        <w:kern w:val="0"/>
        <w:szCs w:val="21"/>
      </w:rPr>
      <w:t>4001</w:t>
    </w:r>
    <w:r>
      <w:rPr>
        <w:rFonts w:ascii="宋体" w:hAnsi="宋体"/>
        <w:szCs w:val="21"/>
      </w:rPr>
      <w:t xml:space="preserve"> </w:t>
    </w:r>
    <w:r>
      <w:rPr>
        <w:rFonts w:ascii="宋体"/>
        <w:kern w:val="0"/>
      </w:rPr>
      <w:tab/>
    </w:r>
    <w:r>
      <w:rPr>
        <w:rFonts w:ascii="宋体"/>
        <w:kern w:val="0"/>
      </w:rPr>
      <w:tab/>
    </w:r>
    <w:r>
      <w:rPr>
        <w:rFonts w:ascii="宋体"/>
        <w:kern w:val="0"/>
      </w:rPr>
      <w:tab/>
    </w:r>
    <w:r>
      <w:rPr>
        <w:rFonts w:ascii="宋体" w:hAnsi="宋体"/>
        <w:kern w:val="0"/>
      </w:rPr>
      <w:t xml:space="preserve">        </w:t>
    </w:r>
    <w:r>
      <w:rPr>
        <w:rFonts w:ascii="宋体" w:hAnsi="宋体" w:hint="eastAsia"/>
        <w:kern w:val="0"/>
      </w:rPr>
      <w:t>第</w:t>
    </w:r>
    <w:r>
      <w:rPr>
        <w:rStyle w:val="a3"/>
      </w:rPr>
      <w:fldChar w:fldCharType="begin"/>
    </w:r>
    <w:r>
      <w:rPr>
        <w:rStyle w:val="a3"/>
      </w:rPr>
      <w:instrText xml:space="preserve"> PAGE </w:instrText>
    </w:r>
    <w:r>
      <w:rPr>
        <w:rStyle w:val="a3"/>
      </w:rPr>
      <w:fldChar w:fldCharType="separate"/>
    </w:r>
    <w:r w:rsidR="00A55DFB">
      <w:rPr>
        <w:rStyle w:val="a3"/>
        <w:noProof/>
      </w:rPr>
      <w:t>2</w:t>
    </w:r>
    <w:r>
      <w:rPr>
        <w:rStyle w:val="a3"/>
      </w:rPr>
      <w:fldChar w:fldCharType="end"/>
    </w:r>
    <w:r>
      <w:rPr>
        <w:rFonts w:ascii="宋体" w:hAnsi="宋体" w:hint="eastAsia"/>
        <w:kern w:val="0"/>
      </w:rPr>
      <w:t>页</w:t>
    </w:r>
    <w:r>
      <w:rPr>
        <w:rFonts w:ascii="宋体"/>
        <w:kern w:val="0"/>
      </w:rPr>
      <w:t>,</w:t>
    </w:r>
    <w:r>
      <w:rPr>
        <w:rFonts w:ascii="宋体" w:hAnsi="宋体" w:hint="eastAsia"/>
        <w:kern w:val="0"/>
      </w:rPr>
      <w:t>共</w:t>
    </w:r>
    <w:r>
      <w:rPr>
        <w:rStyle w:val="a3"/>
      </w:rPr>
      <w:fldChar w:fldCharType="begin"/>
    </w:r>
    <w:r>
      <w:rPr>
        <w:rStyle w:val="a3"/>
      </w:rPr>
      <w:instrText xml:space="preserve"> SECTIONPAGES  \# "0"  \* MERGEFORMAT </w:instrText>
    </w:r>
    <w:r>
      <w:rPr>
        <w:rStyle w:val="a3"/>
      </w:rPr>
      <w:fldChar w:fldCharType="separate"/>
    </w:r>
    <w:r w:rsidR="00A55DFB">
      <w:rPr>
        <w:rStyle w:val="a3"/>
        <w:noProof/>
      </w:rPr>
      <w:t>4</w:t>
    </w:r>
    <w:r>
      <w:rPr>
        <w:rStyle w:val="a3"/>
      </w:rPr>
      <w:fldChar w:fldCharType="end"/>
    </w:r>
    <w:r>
      <w:rPr>
        <w:rFonts w:ascii="宋体" w:hAnsi="宋体" w:hint="eastAsia"/>
        <w:kern w:val="0"/>
      </w:rPr>
      <w:t>页</w:t>
    </w:r>
  </w:p>
  <w:p w:rsidR="00E309EF" w:rsidRPr="00B25D03" w:rsidRDefault="00E309EF" w:rsidP="00A175AF">
    <w:pPr>
      <w:pStyle w:val="a5"/>
      <w:tabs>
        <w:tab w:val="clear" w:pos="8306"/>
        <w:tab w:val="left" w:pos="360"/>
      </w:tabs>
      <w:spacing w:before="120"/>
      <w:rPr>
        <w:rFonts w:ascii="宋体"/>
        <w:kern w:val="0"/>
        <w:szCs w:val="21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9EF" w:rsidRDefault="00E309EF" w:rsidP="00CA50EB">
    <w:pPr>
      <w:pStyle w:val="a5"/>
      <w:tabs>
        <w:tab w:val="clear" w:pos="8306"/>
        <w:tab w:val="left" w:pos="360"/>
      </w:tabs>
      <w:spacing w:before="120"/>
      <w:rPr>
        <w:rFonts w:ascii="宋体"/>
        <w:kern w:val="0"/>
        <w:szCs w:val="21"/>
      </w:rPr>
    </w:pPr>
    <w:r>
      <w:rPr>
        <w:rFonts w:ascii="宋体" w:hAnsi="宋体" w:hint="eastAsia"/>
        <w:kern w:val="0"/>
        <w:szCs w:val="21"/>
      </w:rPr>
      <w:t>南京大学</w:t>
    </w:r>
    <w:r w:rsidR="00D478C6">
      <w:rPr>
        <w:rFonts w:ascii="宋体" w:hAnsi="宋体" w:hint="eastAsia"/>
        <w:kern w:val="0"/>
        <w:szCs w:val="21"/>
      </w:rPr>
      <w:t>软件测试中心</w:t>
    </w:r>
    <w:r>
      <w:rPr>
        <w:rFonts w:ascii="宋体"/>
        <w:kern w:val="0"/>
        <w:szCs w:val="21"/>
      </w:rPr>
      <w:tab/>
    </w:r>
    <w:r>
      <w:rPr>
        <w:rFonts w:ascii="宋体" w:hAnsi="宋体"/>
        <w:kern w:val="0"/>
        <w:szCs w:val="21"/>
      </w:rPr>
      <w:t xml:space="preserve">      </w:t>
    </w:r>
    <w:r>
      <w:rPr>
        <w:rFonts w:ascii="宋体" w:hAnsi="宋体" w:hint="eastAsia"/>
        <w:kern w:val="0"/>
        <w:szCs w:val="21"/>
      </w:rPr>
      <w:t>报告编号：</w:t>
    </w:r>
    <w:r w:rsidR="003A3A8A">
      <w:rPr>
        <w:rFonts w:ascii="宋体" w:hAnsi="宋体" w:hint="eastAsia"/>
        <w:kern w:val="0"/>
        <w:szCs w:val="21"/>
      </w:rPr>
      <w:t xml:space="preserve">     </w:t>
    </w:r>
    <w:r>
      <w:rPr>
        <w:rFonts w:ascii="宋体" w:hAnsi="宋体"/>
        <w:szCs w:val="21"/>
      </w:rPr>
      <w:t xml:space="preserve"> </w:t>
    </w:r>
    <w:r>
      <w:rPr>
        <w:rFonts w:ascii="宋体"/>
        <w:kern w:val="0"/>
      </w:rPr>
      <w:tab/>
    </w:r>
    <w:r>
      <w:rPr>
        <w:rFonts w:ascii="宋体"/>
        <w:kern w:val="0"/>
      </w:rPr>
      <w:tab/>
    </w:r>
    <w:r>
      <w:rPr>
        <w:rFonts w:ascii="宋体"/>
        <w:kern w:val="0"/>
      </w:rPr>
      <w:tab/>
    </w:r>
    <w:r>
      <w:rPr>
        <w:rFonts w:ascii="宋体" w:hAnsi="宋体"/>
        <w:kern w:val="0"/>
      </w:rPr>
      <w:t xml:space="preserve">        </w:t>
    </w:r>
    <w:r>
      <w:rPr>
        <w:rFonts w:ascii="宋体" w:hAnsi="宋体" w:hint="eastAsia"/>
        <w:kern w:val="0"/>
      </w:rPr>
      <w:t>第</w:t>
    </w:r>
    <w:r>
      <w:rPr>
        <w:rStyle w:val="a3"/>
      </w:rPr>
      <w:fldChar w:fldCharType="begin"/>
    </w:r>
    <w:r>
      <w:rPr>
        <w:rStyle w:val="a3"/>
      </w:rPr>
      <w:instrText xml:space="preserve"> PAGE </w:instrText>
    </w:r>
    <w:r>
      <w:rPr>
        <w:rStyle w:val="a3"/>
      </w:rPr>
      <w:fldChar w:fldCharType="separate"/>
    </w:r>
    <w:r w:rsidR="00A55DFB">
      <w:rPr>
        <w:rStyle w:val="a3"/>
        <w:noProof/>
      </w:rPr>
      <w:t>1</w:t>
    </w:r>
    <w:r>
      <w:rPr>
        <w:rStyle w:val="a3"/>
      </w:rPr>
      <w:fldChar w:fldCharType="end"/>
    </w:r>
    <w:r>
      <w:rPr>
        <w:rFonts w:ascii="宋体" w:hAnsi="宋体" w:hint="eastAsia"/>
        <w:kern w:val="0"/>
      </w:rPr>
      <w:t>页</w:t>
    </w:r>
    <w:r>
      <w:rPr>
        <w:rFonts w:ascii="宋体"/>
        <w:kern w:val="0"/>
      </w:rPr>
      <w:t>,</w:t>
    </w:r>
    <w:r>
      <w:rPr>
        <w:rFonts w:ascii="宋体" w:hAnsi="宋体" w:hint="eastAsia"/>
        <w:kern w:val="0"/>
      </w:rPr>
      <w:t>共</w:t>
    </w:r>
    <w:r>
      <w:rPr>
        <w:rStyle w:val="a3"/>
      </w:rPr>
      <w:fldChar w:fldCharType="begin"/>
    </w:r>
    <w:r>
      <w:rPr>
        <w:rStyle w:val="a3"/>
      </w:rPr>
      <w:instrText xml:space="preserve"> SECTIONPAGES  \# "0"  \* MERGEFORMAT </w:instrText>
    </w:r>
    <w:r>
      <w:rPr>
        <w:rStyle w:val="a3"/>
      </w:rPr>
      <w:fldChar w:fldCharType="separate"/>
    </w:r>
    <w:r w:rsidR="00A55DFB">
      <w:rPr>
        <w:rStyle w:val="a3"/>
        <w:noProof/>
      </w:rPr>
      <w:t>4</w:t>
    </w:r>
    <w:r>
      <w:rPr>
        <w:rStyle w:val="a3"/>
      </w:rPr>
      <w:fldChar w:fldCharType="end"/>
    </w:r>
    <w:r>
      <w:rPr>
        <w:rFonts w:ascii="宋体" w:hAnsi="宋体" w:hint="eastAsia"/>
        <w:kern w:val="0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2DC5" w:rsidRDefault="007B2DC5">
      <w:r>
        <w:separator/>
      </w:r>
    </w:p>
  </w:footnote>
  <w:footnote w:type="continuationSeparator" w:id="0">
    <w:p w:rsidR="007B2DC5" w:rsidRDefault="007B2D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DFB" w:rsidRDefault="00A55DFB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9EF" w:rsidRDefault="00E309EF">
    <w:pPr>
      <w:tabs>
        <w:tab w:val="left" w:pos="1065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9EF" w:rsidRPr="00417EDA" w:rsidRDefault="00E309EF" w:rsidP="00A93E8D">
    <w:pPr>
      <w:pStyle w:val="a7"/>
      <w:jc w:val="right"/>
      <w:rPr>
        <w:sz w:val="21"/>
        <w:szCs w:val="21"/>
      </w:rPr>
    </w:pPr>
    <w:r>
      <w:rPr>
        <w:sz w:val="21"/>
        <w:szCs w:val="21"/>
      </w:rPr>
      <w:t>NST</w:t>
    </w:r>
    <w:r>
      <w:rPr>
        <w:rFonts w:hint="eastAsia"/>
        <w:sz w:val="21"/>
        <w:szCs w:val="21"/>
      </w:rPr>
      <w:t>－</w:t>
    </w:r>
    <w:r>
      <w:rPr>
        <w:sz w:val="21"/>
        <w:szCs w:val="21"/>
      </w:rPr>
      <w:t>04</w:t>
    </w:r>
    <w:r>
      <w:rPr>
        <w:rFonts w:hint="eastAsia"/>
        <w:sz w:val="21"/>
        <w:szCs w:val="21"/>
      </w:rPr>
      <w:t>－</w:t>
    </w:r>
    <w:r>
      <w:rPr>
        <w:sz w:val="21"/>
        <w:szCs w:val="21"/>
      </w:rPr>
      <w:t>JS007</w:t>
    </w:r>
    <w:r>
      <w:rPr>
        <w:rFonts w:hint="eastAsia"/>
        <w:sz w:val="21"/>
        <w:szCs w:val="21"/>
      </w:rPr>
      <w:t>－</w:t>
    </w:r>
    <w:r>
      <w:rPr>
        <w:sz w:val="21"/>
        <w:szCs w:val="21"/>
      </w:rPr>
      <w:t>201</w:t>
    </w:r>
    <w:r w:rsidR="00A55DFB">
      <w:rPr>
        <w:sz w:val="21"/>
        <w:szCs w:val="21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0B94ADB8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lvlText w:val="（%1）"/>
      <w:lvlJc w:val="left"/>
      <w:pPr>
        <w:tabs>
          <w:tab w:val="num" w:pos="1320"/>
        </w:tabs>
        <w:ind w:left="1320" w:hanging="84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2" w15:restartNumberingAfterBreak="0">
    <w:nsid w:val="00000004"/>
    <w:multiLevelType w:val="multilevel"/>
    <w:tmpl w:val="00000004"/>
    <w:lvl w:ilvl="0">
      <w:start w:val="6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A" w:hAnsi="A" w:cs="Times New Roman" w:hint="default"/>
      </w:rPr>
    </w:lvl>
    <w:lvl w:ilvl="1">
      <w:start w:val="1"/>
      <w:numFmt w:val="decimal"/>
      <w:lvlText w:val="5.%2"/>
      <w:lvlJc w:val="left"/>
      <w:pPr>
        <w:tabs>
          <w:tab w:val="num" w:pos="992"/>
        </w:tabs>
        <w:ind w:left="992" w:hanging="567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3" w15:restartNumberingAfterBreak="0">
    <w:nsid w:val="00000005"/>
    <w:multiLevelType w:val="multilevel"/>
    <w:tmpl w:val="00000005"/>
    <w:lvl w:ilvl="0">
      <w:start w:val="7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 w:hint="eastAsia"/>
      </w:rPr>
    </w:lvl>
    <w:lvl w:ilvl="2">
      <w:start w:val="1"/>
      <w:numFmt w:val="decimal"/>
      <w:lvlText w:val="6.%2.%3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4" w15:restartNumberingAfterBreak="0">
    <w:nsid w:val="00000006"/>
    <w:multiLevelType w:val="multilevel"/>
    <w:tmpl w:val="00000006"/>
    <w:lvl w:ilvl="0">
      <w:start w:val="7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A" w:hAnsi="A" w:cs="Times New Roman" w:hint="default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cs="Times New Roman" w:hint="eastAsia"/>
      </w:rPr>
    </w:lvl>
    <w:lvl w:ilvl="2">
      <w:start w:val="1"/>
      <w:numFmt w:val="decimal"/>
      <w:lvlText w:val="6.%2.%3"/>
      <w:lvlJc w:val="left"/>
      <w:pPr>
        <w:tabs>
          <w:tab w:val="num" w:pos="1418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5" w15:restartNumberingAfterBreak="0">
    <w:nsid w:val="00000007"/>
    <w:multiLevelType w:val="multilevel"/>
    <w:tmpl w:val="00000007"/>
    <w:lvl w:ilvl="0">
      <w:start w:val="8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A" w:hAnsi="A" w:cs="Times New Roman" w:hint="default"/>
      </w:rPr>
    </w:lvl>
    <w:lvl w:ilvl="1">
      <w:start w:val="1"/>
      <w:numFmt w:val="decimal"/>
      <w:lvlText w:val="7.%2"/>
      <w:lvlJc w:val="left"/>
      <w:pPr>
        <w:tabs>
          <w:tab w:val="num" w:pos="992"/>
        </w:tabs>
        <w:ind w:left="992" w:hanging="567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6" w15:restartNumberingAfterBreak="0">
    <w:nsid w:val="00000008"/>
    <w:multiLevelType w:val="multilevel"/>
    <w:tmpl w:val="00000008"/>
    <w:lvl w:ilvl="0">
      <w:start w:val="5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A" w:hAnsi="A" w:cs="Times New Roman" w:hint="default"/>
      </w:rPr>
    </w:lvl>
    <w:lvl w:ilvl="1">
      <w:start w:val="1"/>
      <w:numFmt w:val="decimal"/>
      <w:lvlText w:val="4.%2"/>
      <w:lvlJc w:val="left"/>
      <w:pPr>
        <w:tabs>
          <w:tab w:val="num" w:pos="992"/>
        </w:tabs>
        <w:ind w:left="992" w:hanging="567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7" w15:restartNumberingAfterBreak="0">
    <w:nsid w:val="0000000D"/>
    <w:multiLevelType w:val="multilevel"/>
    <w:tmpl w:val="9E9EBD54"/>
    <w:lvl w:ilvl="0">
      <w:start w:val="1"/>
      <w:numFmt w:val="bullet"/>
      <w:lvlText w:val="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8" w15:restartNumberingAfterBreak="0">
    <w:nsid w:val="0000000E"/>
    <w:multiLevelType w:val="singleLevel"/>
    <w:tmpl w:val="04090003"/>
    <w:lvl w:ilvl="0">
      <w:start w:val="1"/>
      <w:numFmt w:val="bullet"/>
      <w:lvlText w:val=""/>
      <w:lvlJc w:val="left"/>
      <w:pPr>
        <w:ind w:left="704" w:hanging="420"/>
      </w:pPr>
      <w:rPr>
        <w:rFonts w:ascii="Wingdings" w:hAnsi="Wingdings" w:hint="default"/>
      </w:rPr>
    </w:lvl>
  </w:abstractNum>
  <w:abstractNum w:abstractNumId="9" w15:restartNumberingAfterBreak="0">
    <w:nsid w:val="00000015"/>
    <w:multiLevelType w:val="multilevel"/>
    <w:tmpl w:val="00000015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A" w:hAnsi="A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10" w15:restartNumberingAfterBreak="0">
    <w:nsid w:val="00000016"/>
    <w:multiLevelType w:val="multilevel"/>
    <w:tmpl w:val="00000016"/>
    <w:lvl w:ilvl="0">
      <w:start w:val="8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2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cs="Times New Roman" w:hint="eastAsia"/>
      </w:rPr>
    </w:lvl>
    <w:lvl w:ilvl="2">
      <w:start w:val="1"/>
      <w:numFmt w:val="decimal"/>
      <w:lvlText w:val="7.%2.%3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11" w15:restartNumberingAfterBreak="0">
    <w:nsid w:val="00000019"/>
    <w:multiLevelType w:val="multilevel"/>
    <w:tmpl w:val="00000019"/>
    <w:lvl w:ilvl="0">
      <w:start w:val="3"/>
      <w:numFmt w:val="none"/>
      <w:lvlText w:val="%1"/>
      <w:lvlJc w:val="left"/>
      <w:pPr>
        <w:tabs>
          <w:tab w:val="num" w:pos="425"/>
        </w:tabs>
        <w:ind w:left="425" w:hanging="425"/>
      </w:pPr>
      <w:rPr>
        <w:rFonts w:ascii="A" w:hAnsi="A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12" w15:restartNumberingAfterBreak="0">
    <w:nsid w:val="0000001B"/>
    <w:multiLevelType w:val="multilevel"/>
    <w:tmpl w:val="0000001B"/>
    <w:lvl w:ilvl="0">
      <w:start w:val="8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A" w:hAnsi="A"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7.%2.%3.%4"/>
      <w:lvlJc w:val="left"/>
      <w:pPr>
        <w:tabs>
          <w:tab w:val="num" w:pos="1984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13" w15:restartNumberingAfterBreak="0">
    <w:nsid w:val="19871487"/>
    <w:multiLevelType w:val="multilevel"/>
    <w:tmpl w:val="611C02DC"/>
    <w:lvl w:ilvl="0">
      <w:start w:val="1"/>
      <w:numFmt w:val="bullet"/>
      <w:lvlText w:val="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4" w15:restartNumberingAfterBreak="0">
    <w:nsid w:val="3CE6058C"/>
    <w:multiLevelType w:val="hybridMultilevel"/>
    <w:tmpl w:val="E654C3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42E50199"/>
    <w:multiLevelType w:val="multilevel"/>
    <w:tmpl w:val="0A54ABE8"/>
    <w:lvl w:ilvl="0">
      <w:start w:val="8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A" w:hAnsi="A"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cs="Times New Roman" w:hint="eastAsia"/>
      </w:rPr>
    </w:lvl>
    <w:lvl w:ilvl="2">
      <w:start w:val="1"/>
      <w:numFmt w:val="decimal"/>
      <w:lvlText w:val="%3)"/>
      <w:lvlJc w:val="left"/>
      <w:pPr>
        <w:tabs>
          <w:tab w:val="num" w:pos="1418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7.%2.%3.%4"/>
      <w:lvlJc w:val="left"/>
      <w:pPr>
        <w:tabs>
          <w:tab w:val="num" w:pos="1984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16" w15:restartNumberingAfterBreak="0">
    <w:nsid w:val="4C6800F2"/>
    <w:multiLevelType w:val="hybridMultilevel"/>
    <w:tmpl w:val="C9568F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6306229C"/>
    <w:multiLevelType w:val="hybridMultilevel"/>
    <w:tmpl w:val="90B8700E"/>
    <w:lvl w:ilvl="0" w:tplc="F828DBD8">
      <w:start w:val="1"/>
      <w:numFmt w:val="decimal"/>
      <w:lvlText w:val="（%1）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8" w15:restartNumberingAfterBreak="0">
    <w:nsid w:val="65C87835"/>
    <w:multiLevelType w:val="multilevel"/>
    <w:tmpl w:val="00000000"/>
    <w:lvl w:ilvl="0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/>
      </w:rPr>
    </w:lvl>
  </w:abstractNum>
  <w:num w:numId="1">
    <w:abstractNumId w:val="11"/>
  </w:num>
  <w:num w:numId="2">
    <w:abstractNumId w:val="9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5"/>
  </w:num>
  <w:num w:numId="8">
    <w:abstractNumId w:val="10"/>
  </w:num>
  <w:num w:numId="9">
    <w:abstractNumId w:val="12"/>
  </w:num>
  <w:num w:numId="10">
    <w:abstractNumId w:val="15"/>
  </w:num>
  <w:num w:numId="11">
    <w:abstractNumId w:val="14"/>
  </w:num>
  <w:num w:numId="12">
    <w:abstractNumId w:val="16"/>
  </w:num>
  <w:num w:numId="13">
    <w:abstractNumId w:val="7"/>
  </w:num>
  <w:num w:numId="14">
    <w:abstractNumId w:val="1"/>
  </w:num>
  <w:num w:numId="15">
    <w:abstractNumId w:val="8"/>
  </w:num>
  <w:num w:numId="16">
    <w:abstractNumId w:val="18"/>
  </w:num>
  <w:num w:numId="17">
    <w:abstractNumId w:val="17"/>
  </w:num>
  <w:num w:numId="18">
    <w:abstractNumId w:val="0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numStart w:val="0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6B32"/>
    <w:rsid w:val="00000625"/>
    <w:rsid w:val="00002F7E"/>
    <w:rsid w:val="00007454"/>
    <w:rsid w:val="00010D78"/>
    <w:rsid w:val="0001618D"/>
    <w:rsid w:val="00032690"/>
    <w:rsid w:val="00063D74"/>
    <w:rsid w:val="00075774"/>
    <w:rsid w:val="000A22ED"/>
    <w:rsid w:val="000E0965"/>
    <w:rsid w:val="000E2CB2"/>
    <w:rsid w:val="000E6A77"/>
    <w:rsid w:val="00100452"/>
    <w:rsid w:val="00100E05"/>
    <w:rsid w:val="00113C41"/>
    <w:rsid w:val="0011498C"/>
    <w:rsid w:val="00131F04"/>
    <w:rsid w:val="00132786"/>
    <w:rsid w:val="00144C1C"/>
    <w:rsid w:val="0014772A"/>
    <w:rsid w:val="00167788"/>
    <w:rsid w:val="0017677D"/>
    <w:rsid w:val="0019689B"/>
    <w:rsid w:val="001A0195"/>
    <w:rsid w:val="001A42E7"/>
    <w:rsid w:val="001A4F1E"/>
    <w:rsid w:val="001B0DEB"/>
    <w:rsid w:val="001B4A87"/>
    <w:rsid w:val="001B5B48"/>
    <w:rsid w:val="001C042F"/>
    <w:rsid w:val="001C1DFA"/>
    <w:rsid w:val="001C3207"/>
    <w:rsid w:val="001C4DF5"/>
    <w:rsid w:val="001D0DF1"/>
    <w:rsid w:val="001D59CC"/>
    <w:rsid w:val="001E2A55"/>
    <w:rsid w:val="001F4841"/>
    <w:rsid w:val="0020632D"/>
    <w:rsid w:val="002078CA"/>
    <w:rsid w:val="00222100"/>
    <w:rsid w:val="00226492"/>
    <w:rsid w:val="00242557"/>
    <w:rsid w:val="00263308"/>
    <w:rsid w:val="002637D9"/>
    <w:rsid w:val="00277A7C"/>
    <w:rsid w:val="00297B21"/>
    <w:rsid w:val="002E1832"/>
    <w:rsid w:val="002E5466"/>
    <w:rsid w:val="002E5E58"/>
    <w:rsid w:val="002F0134"/>
    <w:rsid w:val="0032093E"/>
    <w:rsid w:val="00334915"/>
    <w:rsid w:val="003560F5"/>
    <w:rsid w:val="00357FA0"/>
    <w:rsid w:val="00380B89"/>
    <w:rsid w:val="00382251"/>
    <w:rsid w:val="00385177"/>
    <w:rsid w:val="00386822"/>
    <w:rsid w:val="003A3A8A"/>
    <w:rsid w:val="003A6601"/>
    <w:rsid w:val="003D59CF"/>
    <w:rsid w:val="003E62D1"/>
    <w:rsid w:val="003E76F7"/>
    <w:rsid w:val="00413A49"/>
    <w:rsid w:val="00417EDA"/>
    <w:rsid w:val="00421E8B"/>
    <w:rsid w:val="004438AD"/>
    <w:rsid w:val="00451E81"/>
    <w:rsid w:val="004521EF"/>
    <w:rsid w:val="00470A48"/>
    <w:rsid w:val="00473C1B"/>
    <w:rsid w:val="00495166"/>
    <w:rsid w:val="0049642B"/>
    <w:rsid w:val="004B0D42"/>
    <w:rsid w:val="004D23C3"/>
    <w:rsid w:val="004D4F71"/>
    <w:rsid w:val="004D72D1"/>
    <w:rsid w:val="004E2EF4"/>
    <w:rsid w:val="004E511E"/>
    <w:rsid w:val="0050217A"/>
    <w:rsid w:val="00511059"/>
    <w:rsid w:val="00522FF6"/>
    <w:rsid w:val="00526614"/>
    <w:rsid w:val="00547B43"/>
    <w:rsid w:val="00561E44"/>
    <w:rsid w:val="005646CB"/>
    <w:rsid w:val="00571D60"/>
    <w:rsid w:val="00576572"/>
    <w:rsid w:val="00576B32"/>
    <w:rsid w:val="005808FA"/>
    <w:rsid w:val="00582924"/>
    <w:rsid w:val="00587F51"/>
    <w:rsid w:val="00591765"/>
    <w:rsid w:val="00592F42"/>
    <w:rsid w:val="005937AE"/>
    <w:rsid w:val="00596A71"/>
    <w:rsid w:val="005A0712"/>
    <w:rsid w:val="005A349C"/>
    <w:rsid w:val="005A5A8E"/>
    <w:rsid w:val="005A6A95"/>
    <w:rsid w:val="005C0AB8"/>
    <w:rsid w:val="005C323F"/>
    <w:rsid w:val="005C4C01"/>
    <w:rsid w:val="005D729C"/>
    <w:rsid w:val="00602504"/>
    <w:rsid w:val="00602F09"/>
    <w:rsid w:val="00602F92"/>
    <w:rsid w:val="00610281"/>
    <w:rsid w:val="00654677"/>
    <w:rsid w:val="00663B9D"/>
    <w:rsid w:val="00675E61"/>
    <w:rsid w:val="0068548F"/>
    <w:rsid w:val="00690FB0"/>
    <w:rsid w:val="00695EE4"/>
    <w:rsid w:val="006B0952"/>
    <w:rsid w:val="006C36D9"/>
    <w:rsid w:val="006C4802"/>
    <w:rsid w:val="006C62D3"/>
    <w:rsid w:val="006D1570"/>
    <w:rsid w:val="006F1036"/>
    <w:rsid w:val="00713F70"/>
    <w:rsid w:val="007424AF"/>
    <w:rsid w:val="007457EA"/>
    <w:rsid w:val="00746AE3"/>
    <w:rsid w:val="0076136C"/>
    <w:rsid w:val="00774C59"/>
    <w:rsid w:val="007762E0"/>
    <w:rsid w:val="00787A7D"/>
    <w:rsid w:val="00796850"/>
    <w:rsid w:val="007A31B6"/>
    <w:rsid w:val="007A3489"/>
    <w:rsid w:val="007B2DC5"/>
    <w:rsid w:val="007B3DCB"/>
    <w:rsid w:val="007D0D4B"/>
    <w:rsid w:val="007D191F"/>
    <w:rsid w:val="007E47CF"/>
    <w:rsid w:val="007E561A"/>
    <w:rsid w:val="00813A1B"/>
    <w:rsid w:val="008144DE"/>
    <w:rsid w:val="00821E67"/>
    <w:rsid w:val="00821F4D"/>
    <w:rsid w:val="00823A02"/>
    <w:rsid w:val="00825D52"/>
    <w:rsid w:val="0083543E"/>
    <w:rsid w:val="0084118A"/>
    <w:rsid w:val="00856F0D"/>
    <w:rsid w:val="0086000B"/>
    <w:rsid w:val="00873A94"/>
    <w:rsid w:val="008804A6"/>
    <w:rsid w:val="00890F4C"/>
    <w:rsid w:val="008938D3"/>
    <w:rsid w:val="00897166"/>
    <w:rsid w:val="008A0DF4"/>
    <w:rsid w:val="008A1737"/>
    <w:rsid w:val="008A4C1F"/>
    <w:rsid w:val="008B1F35"/>
    <w:rsid w:val="008B6635"/>
    <w:rsid w:val="008C4C3B"/>
    <w:rsid w:val="008E09A7"/>
    <w:rsid w:val="008E5FFA"/>
    <w:rsid w:val="008F164E"/>
    <w:rsid w:val="00903F91"/>
    <w:rsid w:val="009066CC"/>
    <w:rsid w:val="0090786E"/>
    <w:rsid w:val="00913435"/>
    <w:rsid w:val="009169CE"/>
    <w:rsid w:val="0092255B"/>
    <w:rsid w:val="00935618"/>
    <w:rsid w:val="00942D4B"/>
    <w:rsid w:val="00970E34"/>
    <w:rsid w:val="00977191"/>
    <w:rsid w:val="00977B4B"/>
    <w:rsid w:val="0098420C"/>
    <w:rsid w:val="009A4F7B"/>
    <w:rsid w:val="009B4EC8"/>
    <w:rsid w:val="009B6787"/>
    <w:rsid w:val="009B6D47"/>
    <w:rsid w:val="009C0574"/>
    <w:rsid w:val="009C0A44"/>
    <w:rsid w:val="009C2B03"/>
    <w:rsid w:val="009C7490"/>
    <w:rsid w:val="009E0612"/>
    <w:rsid w:val="009E56BF"/>
    <w:rsid w:val="009E7566"/>
    <w:rsid w:val="009F0455"/>
    <w:rsid w:val="009F10AA"/>
    <w:rsid w:val="009F418C"/>
    <w:rsid w:val="009F66EE"/>
    <w:rsid w:val="00A03A77"/>
    <w:rsid w:val="00A03C48"/>
    <w:rsid w:val="00A05095"/>
    <w:rsid w:val="00A079E8"/>
    <w:rsid w:val="00A13AF6"/>
    <w:rsid w:val="00A14DA0"/>
    <w:rsid w:val="00A169B0"/>
    <w:rsid w:val="00A175AF"/>
    <w:rsid w:val="00A22893"/>
    <w:rsid w:val="00A27872"/>
    <w:rsid w:val="00A32C88"/>
    <w:rsid w:val="00A433FA"/>
    <w:rsid w:val="00A53D1A"/>
    <w:rsid w:val="00A55DFB"/>
    <w:rsid w:val="00A72B91"/>
    <w:rsid w:val="00A85D8E"/>
    <w:rsid w:val="00A92DB6"/>
    <w:rsid w:val="00A93E8D"/>
    <w:rsid w:val="00A97C7F"/>
    <w:rsid w:val="00AA488B"/>
    <w:rsid w:val="00AB2090"/>
    <w:rsid w:val="00AC7119"/>
    <w:rsid w:val="00AE1CCA"/>
    <w:rsid w:val="00AE4012"/>
    <w:rsid w:val="00AF1A55"/>
    <w:rsid w:val="00B06DC2"/>
    <w:rsid w:val="00B1183F"/>
    <w:rsid w:val="00B25D03"/>
    <w:rsid w:val="00B341BD"/>
    <w:rsid w:val="00B54301"/>
    <w:rsid w:val="00B660C1"/>
    <w:rsid w:val="00B71B63"/>
    <w:rsid w:val="00B84B25"/>
    <w:rsid w:val="00B91BAF"/>
    <w:rsid w:val="00BD7462"/>
    <w:rsid w:val="00BF3C03"/>
    <w:rsid w:val="00C013FE"/>
    <w:rsid w:val="00C25549"/>
    <w:rsid w:val="00C27A73"/>
    <w:rsid w:val="00C309A4"/>
    <w:rsid w:val="00C370AF"/>
    <w:rsid w:val="00C401EA"/>
    <w:rsid w:val="00C4472C"/>
    <w:rsid w:val="00C507DF"/>
    <w:rsid w:val="00C762E9"/>
    <w:rsid w:val="00C812C3"/>
    <w:rsid w:val="00C87504"/>
    <w:rsid w:val="00CA3D71"/>
    <w:rsid w:val="00CA50EB"/>
    <w:rsid w:val="00CB7052"/>
    <w:rsid w:val="00CD3AFA"/>
    <w:rsid w:val="00CD42BC"/>
    <w:rsid w:val="00CD69C7"/>
    <w:rsid w:val="00CD77BB"/>
    <w:rsid w:val="00CE4B90"/>
    <w:rsid w:val="00CE5860"/>
    <w:rsid w:val="00CE7E8A"/>
    <w:rsid w:val="00CF157A"/>
    <w:rsid w:val="00CF3E0B"/>
    <w:rsid w:val="00CF5554"/>
    <w:rsid w:val="00D10380"/>
    <w:rsid w:val="00D22404"/>
    <w:rsid w:val="00D36D05"/>
    <w:rsid w:val="00D46E20"/>
    <w:rsid w:val="00D478C6"/>
    <w:rsid w:val="00D55D95"/>
    <w:rsid w:val="00D72BEB"/>
    <w:rsid w:val="00D75F6E"/>
    <w:rsid w:val="00D76D81"/>
    <w:rsid w:val="00DA5FA4"/>
    <w:rsid w:val="00DA73AF"/>
    <w:rsid w:val="00DB1AD8"/>
    <w:rsid w:val="00DC0AEA"/>
    <w:rsid w:val="00DE16A7"/>
    <w:rsid w:val="00E02C12"/>
    <w:rsid w:val="00E06D9C"/>
    <w:rsid w:val="00E23B4E"/>
    <w:rsid w:val="00E309EF"/>
    <w:rsid w:val="00E31969"/>
    <w:rsid w:val="00E5786A"/>
    <w:rsid w:val="00E626D9"/>
    <w:rsid w:val="00E63619"/>
    <w:rsid w:val="00E666EE"/>
    <w:rsid w:val="00E90D57"/>
    <w:rsid w:val="00EB59B0"/>
    <w:rsid w:val="00EE1BE7"/>
    <w:rsid w:val="00EE7CC0"/>
    <w:rsid w:val="00EF7E50"/>
    <w:rsid w:val="00F10344"/>
    <w:rsid w:val="00F22E58"/>
    <w:rsid w:val="00F2364E"/>
    <w:rsid w:val="00F3016D"/>
    <w:rsid w:val="00F43499"/>
    <w:rsid w:val="00F82B25"/>
    <w:rsid w:val="00F8348B"/>
    <w:rsid w:val="00FB1074"/>
    <w:rsid w:val="00FB14C0"/>
    <w:rsid w:val="00FD6BA1"/>
    <w:rsid w:val="00FE37D5"/>
    <w:rsid w:val="00FE42E4"/>
    <w:rsid w:val="00FF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5850F3"/>
  <w15:docId w15:val="{B887A25E-96C9-4451-9497-3481DFD95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66E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76B32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576B32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576B32"/>
    <w:rPr>
      <w:rFonts w:eastAsia="宋体"/>
      <w:b/>
      <w:kern w:val="44"/>
      <w:sz w:val="44"/>
      <w:lang w:val="en-US" w:eastAsia="zh-CN"/>
    </w:rPr>
  </w:style>
  <w:style w:type="character" w:customStyle="1" w:styleId="20">
    <w:name w:val="标题 2 字符"/>
    <w:link w:val="2"/>
    <w:uiPriority w:val="99"/>
    <w:locked/>
    <w:rsid w:val="00576B32"/>
    <w:rPr>
      <w:rFonts w:ascii="Arial" w:eastAsia="黑体" w:hAnsi="Arial"/>
      <w:b/>
      <w:kern w:val="2"/>
      <w:sz w:val="32"/>
      <w:lang w:val="en-US" w:eastAsia="zh-CN"/>
    </w:rPr>
  </w:style>
  <w:style w:type="character" w:styleId="a3">
    <w:name w:val="page number"/>
    <w:uiPriority w:val="99"/>
    <w:rsid w:val="00576B32"/>
    <w:rPr>
      <w:rFonts w:cs="Times New Roman"/>
    </w:rPr>
  </w:style>
  <w:style w:type="character" w:styleId="a4">
    <w:name w:val="Hyperlink"/>
    <w:uiPriority w:val="99"/>
    <w:rsid w:val="00576B32"/>
    <w:rPr>
      <w:rFonts w:cs="Times New Roman"/>
      <w:color w:val="0000FF"/>
      <w:u w:val="single"/>
    </w:rPr>
  </w:style>
  <w:style w:type="paragraph" w:customStyle="1" w:styleId="Normal0">
    <w:name w:val="Normal0"/>
    <w:uiPriority w:val="99"/>
    <w:rsid w:val="00576B32"/>
    <w:rPr>
      <w:lang w:eastAsia="en-US"/>
    </w:rPr>
  </w:style>
  <w:style w:type="paragraph" w:styleId="21">
    <w:name w:val="toc 2"/>
    <w:basedOn w:val="a"/>
    <w:next w:val="a"/>
    <w:uiPriority w:val="99"/>
    <w:rsid w:val="00576B32"/>
    <w:pPr>
      <w:ind w:left="210"/>
      <w:jc w:val="left"/>
    </w:pPr>
    <w:rPr>
      <w:smallCaps/>
      <w:sz w:val="20"/>
      <w:szCs w:val="20"/>
    </w:rPr>
  </w:style>
  <w:style w:type="paragraph" w:styleId="a5">
    <w:name w:val="footer"/>
    <w:basedOn w:val="a"/>
    <w:link w:val="a6"/>
    <w:uiPriority w:val="99"/>
    <w:rsid w:val="00576B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locked/>
    <w:rsid w:val="00576B32"/>
    <w:rPr>
      <w:rFonts w:eastAsia="宋体"/>
      <w:kern w:val="2"/>
      <w:sz w:val="18"/>
      <w:lang w:val="en-US" w:eastAsia="zh-CN"/>
    </w:rPr>
  </w:style>
  <w:style w:type="paragraph" w:styleId="a7">
    <w:name w:val="header"/>
    <w:basedOn w:val="a"/>
    <w:link w:val="a8"/>
    <w:uiPriority w:val="99"/>
    <w:rsid w:val="00576B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uiPriority w:val="99"/>
    <w:locked/>
    <w:rsid w:val="00576B32"/>
    <w:rPr>
      <w:rFonts w:eastAsia="宋体"/>
      <w:kern w:val="2"/>
      <w:sz w:val="18"/>
      <w:lang w:val="en-US" w:eastAsia="zh-CN"/>
    </w:rPr>
  </w:style>
  <w:style w:type="paragraph" w:styleId="11">
    <w:name w:val="toc 1"/>
    <w:basedOn w:val="a"/>
    <w:next w:val="a"/>
    <w:uiPriority w:val="99"/>
    <w:rsid w:val="00576B32"/>
    <w:rPr>
      <w:bCs/>
      <w:caps/>
      <w:szCs w:val="21"/>
    </w:rPr>
  </w:style>
  <w:style w:type="paragraph" w:customStyle="1" w:styleId="WW-Default">
    <w:name w:val="WW-Default"/>
    <w:uiPriority w:val="99"/>
    <w:rsid w:val="00654677"/>
    <w:pPr>
      <w:widowControl w:val="0"/>
      <w:suppressAutoHyphens/>
      <w:autoSpaceDE w:val="0"/>
    </w:pPr>
    <w:rPr>
      <w:rFonts w:ascii="宋体" w:hAnsi="宋体" w:cs="宋体"/>
      <w:color w:val="000000"/>
      <w:sz w:val="24"/>
      <w:szCs w:val="24"/>
      <w:lang w:eastAsia="ar-SA"/>
    </w:rPr>
  </w:style>
  <w:style w:type="paragraph" w:customStyle="1" w:styleId="Fu">
    <w:name w:val="Fu_正文"/>
    <w:basedOn w:val="a"/>
    <w:uiPriority w:val="99"/>
    <w:rsid w:val="00654677"/>
    <w:pPr>
      <w:suppressAutoHyphens/>
    </w:pPr>
    <w:rPr>
      <w:kern w:val="1"/>
      <w:sz w:val="24"/>
      <w:lang w:eastAsia="ar-SA"/>
    </w:rPr>
  </w:style>
  <w:style w:type="table" w:styleId="a9">
    <w:name w:val="Table Grid"/>
    <w:basedOn w:val="a1"/>
    <w:uiPriority w:val="99"/>
    <w:rsid w:val="001F48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rsid w:val="0097719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b">
    <w:name w:val="Balloon Text"/>
    <w:basedOn w:val="a"/>
    <w:link w:val="ac"/>
    <w:uiPriority w:val="99"/>
    <w:rsid w:val="00B341BD"/>
    <w:rPr>
      <w:sz w:val="18"/>
      <w:szCs w:val="18"/>
    </w:rPr>
  </w:style>
  <w:style w:type="character" w:customStyle="1" w:styleId="ac">
    <w:name w:val="批注框文本 字符"/>
    <w:link w:val="ab"/>
    <w:uiPriority w:val="99"/>
    <w:locked/>
    <w:rsid w:val="00B341BD"/>
    <w:rPr>
      <w:kern w:val="2"/>
      <w:sz w:val="18"/>
    </w:rPr>
  </w:style>
  <w:style w:type="character" w:styleId="ad">
    <w:name w:val="annotation reference"/>
    <w:uiPriority w:val="99"/>
    <w:rsid w:val="00CF3E0B"/>
    <w:rPr>
      <w:rFonts w:cs="Times New Roman"/>
      <w:sz w:val="21"/>
    </w:rPr>
  </w:style>
  <w:style w:type="paragraph" w:styleId="ae">
    <w:name w:val="annotation text"/>
    <w:basedOn w:val="a"/>
    <w:link w:val="af"/>
    <w:uiPriority w:val="99"/>
    <w:rsid w:val="00CF3E0B"/>
    <w:pPr>
      <w:jc w:val="left"/>
    </w:pPr>
  </w:style>
  <w:style w:type="character" w:customStyle="1" w:styleId="af">
    <w:name w:val="批注文字 字符"/>
    <w:link w:val="ae"/>
    <w:uiPriority w:val="99"/>
    <w:locked/>
    <w:rsid w:val="00CF3E0B"/>
    <w:rPr>
      <w:kern w:val="2"/>
      <w:sz w:val="24"/>
    </w:rPr>
  </w:style>
  <w:style w:type="paragraph" w:styleId="af0">
    <w:name w:val="annotation subject"/>
    <w:basedOn w:val="ae"/>
    <w:next w:val="ae"/>
    <w:link w:val="af1"/>
    <w:uiPriority w:val="99"/>
    <w:rsid w:val="00CF3E0B"/>
    <w:rPr>
      <w:b/>
      <w:bCs/>
    </w:rPr>
  </w:style>
  <w:style w:type="character" w:customStyle="1" w:styleId="af1">
    <w:name w:val="批注主题 字符"/>
    <w:link w:val="af0"/>
    <w:uiPriority w:val="99"/>
    <w:locked/>
    <w:rsid w:val="00CF3E0B"/>
    <w:rPr>
      <w:b/>
      <w:kern w:val="2"/>
      <w:sz w:val="24"/>
    </w:rPr>
  </w:style>
  <w:style w:type="paragraph" w:styleId="af2">
    <w:name w:val="List Paragraph"/>
    <w:basedOn w:val="a"/>
    <w:uiPriority w:val="99"/>
    <w:qFormat/>
    <w:rsid w:val="00417E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882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2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2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://keysoftlab.nju.edu.cn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1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报告编号：201001001</dc:title>
  <dc:subject/>
  <dc:creator>Lei Bu</dc:creator>
  <cp:keywords/>
  <dc:description/>
  <cp:lastModifiedBy>del</cp:lastModifiedBy>
  <cp:revision>85</cp:revision>
  <cp:lastPrinted>2012-03-03T07:59:00Z</cp:lastPrinted>
  <dcterms:created xsi:type="dcterms:W3CDTF">2010-10-05T09:06:00Z</dcterms:created>
  <dcterms:modified xsi:type="dcterms:W3CDTF">2019-01-08T06:56:00Z</dcterms:modified>
</cp:coreProperties>
</file>